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EC922" w14:textId="4D3C287A" w:rsidR="00A67EAB" w:rsidRPr="00A67EAB" w:rsidRDefault="00B570B7" w:rsidP="00A67EAB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</w:rPr>
      </w:pPr>
      <w:r>
        <w:rPr>
          <w:rFonts w:ascii="Verdana" w:hAnsi="Verdana" w:cs="Times"/>
          <w:b/>
        </w:rPr>
        <w:t>Sachin Medavarapu</w:t>
      </w:r>
      <w:r w:rsidR="00100058">
        <w:rPr>
          <w:rFonts w:ascii="Verdana" w:hAnsi="Verdana" w:cs="Times"/>
          <w:b/>
        </w:rPr>
        <w:tab/>
      </w:r>
      <w:r w:rsidR="00100058">
        <w:rPr>
          <w:rFonts w:ascii="Verdana" w:hAnsi="Verdana" w:cs="Times"/>
          <w:b/>
        </w:rPr>
        <w:tab/>
      </w:r>
      <w:r w:rsidR="00762ACC">
        <w:rPr>
          <w:rFonts w:ascii="Verdana" w:hAnsi="Verdana" w:cs="Times"/>
          <w:b/>
        </w:rPr>
        <w:t xml:space="preserve">             </w:t>
      </w:r>
      <w:r w:rsidR="00100058">
        <w:rPr>
          <w:rFonts w:ascii="Verdana" w:hAnsi="Verdana" w:cs="Times"/>
          <w:b/>
        </w:rPr>
        <w:t>sachinsamrat@hotmail</w:t>
      </w:r>
      <w:r w:rsidR="00A32BE1">
        <w:rPr>
          <w:rFonts w:ascii="Verdana" w:hAnsi="Verdana" w:cs="Times"/>
          <w:b/>
        </w:rPr>
        <w:t>.com</w:t>
      </w:r>
    </w:p>
    <w:p w14:paraId="62574345" w14:textId="468C8B88" w:rsidR="008C45F9" w:rsidRPr="00A67EAB" w:rsidRDefault="00EE4C33" w:rsidP="00A67EAB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</w:rPr>
      </w:pPr>
      <w:r>
        <w:rPr>
          <w:rFonts w:ascii="Verdana" w:hAnsi="Verdana" w:cs="Times"/>
          <w:b/>
        </w:rPr>
        <w:t xml:space="preserve">Senior .NET </w:t>
      </w:r>
      <w:r w:rsidR="00A67EAB" w:rsidRPr="00A67EAB">
        <w:rPr>
          <w:rFonts w:ascii="Verdana" w:hAnsi="Verdana" w:cs="Times"/>
          <w:b/>
        </w:rPr>
        <w:t>Web Developer</w:t>
      </w:r>
      <w:r w:rsidR="00A32BE1">
        <w:rPr>
          <w:rFonts w:ascii="Verdana" w:hAnsi="Verdana" w:cs="Times"/>
          <w:b/>
        </w:rPr>
        <w:tab/>
      </w:r>
      <w:r w:rsidR="00A32BE1">
        <w:rPr>
          <w:rFonts w:ascii="Verdana" w:hAnsi="Verdana" w:cs="Times"/>
          <w:b/>
        </w:rPr>
        <w:tab/>
      </w:r>
      <w:r w:rsidR="00A32BE1">
        <w:rPr>
          <w:rFonts w:ascii="Verdana" w:hAnsi="Verdana" w:cs="Times"/>
          <w:b/>
        </w:rPr>
        <w:tab/>
      </w:r>
      <w:r w:rsidR="00A32BE1">
        <w:rPr>
          <w:rFonts w:ascii="Verdana" w:hAnsi="Verdana" w:cs="Times"/>
          <w:b/>
        </w:rPr>
        <w:tab/>
      </w:r>
      <w:r w:rsidR="00B570B7">
        <w:rPr>
          <w:rFonts w:ascii="Verdana" w:hAnsi="Verdana" w:cs="Times"/>
          <w:b/>
        </w:rPr>
        <w:t>(602)903-9818</w:t>
      </w:r>
    </w:p>
    <w:p w14:paraId="1247AC62" w14:textId="77777777" w:rsidR="00A67EAB" w:rsidRDefault="00D8021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 w14:anchorId="4876E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6" o:title="Default Line"/>
          </v:shape>
        </w:pict>
      </w:r>
    </w:p>
    <w:p w14:paraId="62ACD423" w14:textId="77777777" w:rsidR="00A67EAB" w:rsidRDefault="00A67EAB" w:rsidP="00A67EAB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sz w:val="20"/>
          <w:szCs w:val="20"/>
        </w:rPr>
      </w:pPr>
      <w:r w:rsidRPr="00A67EAB">
        <w:rPr>
          <w:rFonts w:ascii="Verdana" w:hAnsi="Verdana" w:cs="Times"/>
          <w:b/>
          <w:sz w:val="20"/>
          <w:szCs w:val="20"/>
        </w:rPr>
        <w:t>Professional Summary</w:t>
      </w:r>
    </w:p>
    <w:p w14:paraId="1B5326D2" w14:textId="38CECC39" w:rsidR="00A67EAB" w:rsidRPr="00A67EAB" w:rsidRDefault="00763EDC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7</w:t>
      </w:r>
      <w:r w:rsidR="008C482E">
        <w:rPr>
          <w:rFonts w:ascii="Verdana" w:hAnsi="Verdana" w:cs="Tahoma"/>
          <w:sz w:val="20"/>
          <w:szCs w:val="20"/>
        </w:rPr>
        <w:t xml:space="preserve">+ </w:t>
      </w:r>
      <w:r w:rsidR="00376884">
        <w:rPr>
          <w:rFonts w:ascii="Verdana" w:hAnsi="Verdana" w:cs="Tahoma"/>
          <w:sz w:val="20"/>
          <w:szCs w:val="20"/>
        </w:rPr>
        <w:t>years of</w:t>
      </w:r>
      <w:r w:rsidR="00A67EAB" w:rsidRPr="00A67EAB">
        <w:rPr>
          <w:rFonts w:ascii="Verdana" w:hAnsi="Verdana" w:cs="Tahoma"/>
          <w:sz w:val="20"/>
          <w:szCs w:val="20"/>
        </w:rPr>
        <w:t xml:space="preserve"> </w:t>
      </w:r>
      <w:r w:rsidR="00B570B7">
        <w:rPr>
          <w:rFonts w:ascii="Verdana" w:hAnsi="Verdana" w:cs="Tahoma"/>
          <w:sz w:val="20"/>
          <w:szCs w:val="20"/>
        </w:rPr>
        <w:t>software development</w:t>
      </w:r>
      <w:r w:rsidR="00D077D8">
        <w:rPr>
          <w:rFonts w:ascii="Verdana" w:hAnsi="Verdana" w:cs="Tahoma"/>
          <w:sz w:val="20"/>
          <w:szCs w:val="20"/>
        </w:rPr>
        <w:t xml:space="preserve"> experience</w:t>
      </w:r>
      <w:r w:rsidR="00213DC0">
        <w:rPr>
          <w:rFonts w:ascii="Verdana" w:hAnsi="Verdana" w:cs="Tahoma"/>
          <w:sz w:val="20"/>
          <w:szCs w:val="20"/>
        </w:rPr>
        <w:t>.</w:t>
      </w:r>
    </w:p>
    <w:p w14:paraId="3DCB7963" w14:textId="45BE3529" w:rsidR="00A67EAB" w:rsidRPr="00392DCF" w:rsidRDefault="00A67EAB" w:rsidP="00392DC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A67EAB">
        <w:rPr>
          <w:rFonts w:ascii="Verdana" w:hAnsi="Verdana" w:cs="Tahoma"/>
          <w:sz w:val="20"/>
          <w:szCs w:val="20"/>
        </w:rPr>
        <w:t>Expertise in building websi</w:t>
      </w:r>
      <w:r w:rsidR="001A13A6">
        <w:rPr>
          <w:rFonts w:ascii="Verdana" w:hAnsi="Verdana" w:cs="Tahoma"/>
          <w:sz w:val="20"/>
          <w:szCs w:val="20"/>
        </w:rPr>
        <w:t>tes confo</w:t>
      </w:r>
      <w:r w:rsidRPr="00A67EAB">
        <w:rPr>
          <w:rFonts w:ascii="Verdana" w:hAnsi="Verdana" w:cs="Tahoma"/>
          <w:sz w:val="20"/>
          <w:szCs w:val="20"/>
        </w:rPr>
        <w:t xml:space="preserve">rming Web 2.0 standards using </w:t>
      </w:r>
      <w:r w:rsidR="00BF4E1D">
        <w:rPr>
          <w:rFonts w:ascii="Verdana" w:hAnsi="Verdana" w:cs="Tahoma"/>
          <w:sz w:val="20"/>
          <w:szCs w:val="20"/>
        </w:rPr>
        <w:t>C# Object Oriented (OO) code</w:t>
      </w:r>
      <w:r w:rsidRPr="007816B5">
        <w:rPr>
          <w:rFonts w:ascii="Verdana" w:hAnsi="Verdana" w:cs="Tahoma"/>
          <w:b/>
          <w:sz w:val="20"/>
          <w:szCs w:val="20"/>
        </w:rPr>
        <w:t xml:space="preserve">, </w:t>
      </w:r>
      <w:r w:rsidR="00B570B7">
        <w:rPr>
          <w:rFonts w:ascii="Verdana" w:hAnsi="Verdana" w:cs="Tahoma"/>
          <w:b/>
          <w:sz w:val="20"/>
          <w:szCs w:val="20"/>
        </w:rPr>
        <w:t xml:space="preserve">ASP.Net Core 2.0, Azure, </w:t>
      </w:r>
      <w:r w:rsidR="00D13BAE" w:rsidRPr="007816B5">
        <w:rPr>
          <w:rFonts w:ascii="Verdana" w:hAnsi="Verdana" w:cs="Tahoma"/>
          <w:b/>
          <w:sz w:val="20"/>
          <w:szCs w:val="20"/>
        </w:rPr>
        <w:t xml:space="preserve">Angular, </w:t>
      </w:r>
      <w:r w:rsidR="002C7445" w:rsidRPr="007816B5">
        <w:rPr>
          <w:rFonts w:ascii="Verdana" w:hAnsi="Verdana" w:cs="Tahoma"/>
          <w:b/>
          <w:sz w:val="20"/>
          <w:szCs w:val="20"/>
        </w:rPr>
        <w:t>NodeJS</w:t>
      </w:r>
      <w:r w:rsidR="002C7445">
        <w:rPr>
          <w:rFonts w:ascii="Verdana" w:hAnsi="Verdana" w:cs="Tahoma"/>
          <w:sz w:val="20"/>
          <w:szCs w:val="20"/>
        </w:rPr>
        <w:t xml:space="preserve">, </w:t>
      </w:r>
      <w:r w:rsidR="007F3AAE" w:rsidRPr="00A67EAB">
        <w:rPr>
          <w:rFonts w:ascii="Verdana" w:hAnsi="Verdana" w:cs="Tahoma"/>
          <w:sz w:val="20"/>
          <w:szCs w:val="20"/>
        </w:rPr>
        <w:t xml:space="preserve">JQuery, </w:t>
      </w:r>
      <w:r w:rsidR="00D13BAE">
        <w:rPr>
          <w:rFonts w:ascii="Verdana" w:hAnsi="Verdana" w:cs="Tahoma"/>
          <w:sz w:val="20"/>
          <w:szCs w:val="20"/>
        </w:rPr>
        <w:t xml:space="preserve">Backbone, </w:t>
      </w:r>
      <w:r w:rsidRPr="00A67EAB">
        <w:rPr>
          <w:rFonts w:ascii="Verdana" w:hAnsi="Verdana" w:cs="Tahoma"/>
          <w:sz w:val="20"/>
          <w:szCs w:val="20"/>
        </w:rPr>
        <w:t>AJAX, JSON, HTML,</w:t>
      </w:r>
      <w:r w:rsidR="00D13BAE">
        <w:rPr>
          <w:rFonts w:ascii="Verdana" w:hAnsi="Verdana" w:cs="Tahoma"/>
          <w:sz w:val="20"/>
          <w:szCs w:val="20"/>
        </w:rPr>
        <w:t xml:space="preserve"> </w:t>
      </w:r>
      <w:r w:rsidR="00392DCF">
        <w:rPr>
          <w:rFonts w:ascii="Verdana" w:hAnsi="Verdana" w:cs="Tahoma"/>
          <w:sz w:val="20"/>
          <w:szCs w:val="20"/>
        </w:rPr>
        <w:t>HTML5, CSS3.</w:t>
      </w:r>
      <w:r w:rsidRPr="00392DCF">
        <w:rPr>
          <w:rFonts w:ascii="Verdana" w:hAnsi="Verdana" w:cs="Tahoma"/>
          <w:sz w:val="20"/>
          <w:szCs w:val="20"/>
        </w:rPr>
        <w:t xml:space="preserve"> </w:t>
      </w:r>
    </w:p>
    <w:p w14:paraId="41FCA627" w14:textId="70BA83A9" w:rsidR="00A67EAB" w:rsidRPr="00A67EAB" w:rsidRDefault="009634F8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Skilled i</w:t>
      </w:r>
      <w:r w:rsidR="00A67EAB" w:rsidRPr="00A67EAB">
        <w:rPr>
          <w:rFonts w:ascii="Verdana" w:hAnsi="Verdana" w:cs="Tahoma"/>
          <w:sz w:val="20"/>
          <w:szCs w:val="20"/>
        </w:rPr>
        <w:t xml:space="preserve">n developing Single Page Web Application (SPA) using </w:t>
      </w:r>
      <w:r w:rsidR="00AF4B93">
        <w:rPr>
          <w:rFonts w:ascii="Verdana" w:hAnsi="Verdana" w:cs="Tahoma"/>
          <w:b/>
          <w:sz w:val="20"/>
          <w:szCs w:val="20"/>
        </w:rPr>
        <w:t>Angular</w:t>
      </w:r>
      <w:r w:rsidR="00C14897" w:rsidRPr="00987D57">
        <w:rPr>
          <w:rFonts w:ascii="Verdana" w:hAnsi="Verdana" w:cs="Tahoma"/>
          <w:b/>
          <w:sz w:val="20"/>
          <w:szCs w:val="20"/>
        </w:rPr>
        <w:t xml:space="preserve">, </w:t>
      </w:r>
      <w:r w:rsidR="00336313" w:rsidRPr="00987D57">
        <w:rPr>
          <w:rFonts w:ascii="Verdana" w:hAnsi="Verdana" w:cs="Tahoma"/>
          <w:b/>
          <w:sz w:val="20"/>
          <w:szCs w:val="20"/>
        </w:rPr>
        <w:t xml:space="preserve"> </w:t>
      </w:r>
      <w:r w:rsidR="00AF4B93" w:rsidRPr="00AF4B93">
        <w:rPr>
          <w:rFonts w:ascii="Verdana" w:hAnsi="Verdana" w:cs="Tahoma"/>
          <w:b/>
          <w:sz w:val="20"/>
          <w:szCs w:val="20"/>
        </w:rPr>
        <w:t>AspNet Core</w:t>
      </w:r>
      <w:r w:rsidR="00C14897" w:rsidRPr="007936CC">
        <w:rPr>
          <w:rFonts w:ascii="Verdana" w:hAnsi="Verdana" w:cs="Tahoma"/>
          <w:sz w:val="20"/>
          <w:szCs w:val="20"/>
        </w:rPr>
        <w:t xml:space="preserve"> </w:t>
      </w:r>
      <w:r w:rsidR="00AF4B93">
        <w:rPr>
          <w:rFonts w:ascii="Verdana" w:hAnsi="Verdana" w:cs="Tahoma"/>
          <w:sz w:val="20"/>
          <w:szCs w:val="20"/>
        </w:rPr>
        <w:t xml:space="preserve">and </w:t>
      </w:r>
      <w:r w:rsidR="00A96FBB" w:rsidRPr="007936CC">
        <w:rPr>
          <w:rFonts w:ascii="Verdana" w:hAnsi="Verdana" w:cs="Tahoma"/>
          <w:sz w:val="20"/>
          <w:szCs w:val="20"/>
        </w:rPr>
        <w:t xml:space="preserve"> </w:t>
      </w:r>
      <w:r w:rsidR="00A96FBB" w:rsidRPr="00AF4B93">
        <w:rPr>
          <w:rFonts w:ascii="Verdana" w:hAnsi="Verdana" w:cs="Tahoma"/>
          <w:b/>
          <w:sz w:val="20"/>
          <w:szCs w:val="20"/>
        </w:rPr>
        <w:t>Entity Framework</w:t>
      </w:r>
      <w:r w:rsidR="00AF4B93" w:rsidRPr="00AF4B93">
        <w:rPr>
          <w:rFonts w:ascii="Verdana" w:hAnsi="Verdana" w:cs="Tahoma"/>
          <w:b/>
          <w:sz w:val="20"/>
          <w:szCs w:val="20"/>
        </w:rPr>
        <w:t xml:space="preserve"> core</w:t>
      </w:r>
      <w:r w:rsidR="00A67EAB" w:rsidRPr="007936CC">
        <w:rPr>
          <w:rFonts w:ascii="Verdana" w:hAnsi="Verdana" w:cs="Tahoma"/>
          <w:sz w:val="20"/>
          <w:szCs w:val="20"/>
        </w:rPr>
        <w:t>.</w:t>
      </w:r>
      <w:r w:rsidR="00A67EAB" w:rsidRPr="00A67EAB">
        <w:rPr>
          <w:rFonts w:ascii="Verdana" w:hAnsi="Verdana" w:cs="Tahoma"/>
          <w:sz w:val="20"/>
          <w:szCs w:val="20"/>
        </w:rPr>
        <w:t xml:space="preserve"> </w:t>
      </w:r>
    </w:p>
    <w:p w14:paraId="147F022F" w14:textId="16D3AF3F" w:rsidR="00A67EAB" w:rsidRPr="00A67EAB" w:rsidRDefault="00AF4B93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Intensely used Azure cloud solutions to Modernize the web applications.</w:t>
      </w:r>
    </w:p>
    <w:p w14:paraId="67837AA5" w14:textId="489DBDBA" w:rsidR="00A67EAB" w:rsidRPr="000D35DE" w:rsidRDefault="00AF4B93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Decoupled Monolithic web applications using Azure Service Fabric.</w:t>
      </w:r>
      <w:r w:rsidR="00A67EAB" w:rsidRPr="00A67EAB">
        <w:rPr>
          <w:rFonts w:ascii="Verdana" w:hAnsi="Verdana" w:cs="Tahoma"/>
          <w:sz w:val="20"/>
          <w:szCs w:val="20"/>
        </w:rPr>
        <w:t xml:space="preserve"> </w:t>
      </w:r>
    </w:p>
    <w:p w14:paraId="3AB2BF19" w14:textId="7EBA9395" w:rsidR="000D35DE" w:rsidRPr="000D35DE" w:rsidRDefault="00AF4B93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Architected various client side and server side modules.</w:t>
      </w:r>
    </w:p>
    <w:p w14:paraId="7659F360" w14:textId="200FAD5A" w:rsidR="000D35DE" w:rsidRPr="00A67EAB" w:rsidRDefault="00AF4B93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Implemented Security layer in the web application using Azure AD</w:t>
      </w:r>
    </w:p>
    <w:p w14:paraId="6DF4E184" w14:textId="369014CE" w:rsidR="00A67EAB" w:rsidRPr="00A67EAB" w:rsidRDefault="00A67EAB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A67EAB">
        <w:rPr>
          <w:rFonts w:ascii="Verdana" w:hAnsi="Verdana" w:cs="Tahoma"/>
          <w:sz w:val="20"/>
          <w:szCs w:val="20"/>
        </w:rPr>
        <w:t xml:space="preserve">Used </w:t>
      </w:r>
      <w:r w:rsidR="007A0159">
        <w:rPr>
          <w:rFonts w:ascii="Verdana" w:hAnsi="Verdana" w:cs="Tahoma"/>
          <w:sz w:val="20"/>
          <w:szCs w:val="20"/>
        </w:rPr>
        <w:t>rxjs</w:t>
      </w:r>
      <w:r w:rsidRPr="00A67EAB">
        <w:rPr>
          <w:rFonts w:ascii="Verdana" w:hAnsi="Verdana" w:cs="Tahoma"/>
          <w:sz w:val="20"/>
          <w:szCs w:val="20"/>
        </w:rPr>
        <w:t xml:space="preserve"> </w:t>
      </w:r>
      <w:r w:rsidR="007A0159">
        <w:rPr>
          <w:rFonts w:ascii="Verdana" w:hAnsi="Verdana" w:cs="Tahoma"/>
          <w:sz w:val="20"/>
          <w:szCs w:val="20"/>
        </w:rPr>
        <w:t xml:space="preserve">for </w:t>
      </w:r>
      <w:r w:rsidRPr="00A67EAB">
        <w:rPr>
          <w:rFonts w:ascii="Verdana" w:hAnsi="Verdana" w:cs="Tahoma"/>
          <w:sz w:val="20"/>
          <w:szCs w:val="20"/>
        </w:rPr>
        <w:t xml:space="preserve">communication against </w:t>
      </w:r>
      <w:r w:rsidR="00A805DE">
        <w:rPr>
          <w:rFonts w:ascii="Verdana" w:hAnsi="Verdana" w:cs="Tahoma"/>
          <w:sz w:val="20"/>
          <w:szCs w:val="20"/>
        </w:rPr>
        <w:t xml:space="preserve">Web API </w:t>
      </w:r>
      <w:r w:rsidRPr="00A67EAB">
        <w:rPr>
          <w:rFonts w:ascii="Verdana" w:hAnsi="Verdana" w:cs="Tahoma"/>
          <w:sz w:val="20"/>
          <w:szCs w:val="20"/>
        </w:rPr>
        <w:t xml:space="preserve">RESTful services. </w:t>
      </w:r>
    </w:p>
    <w:p w14:paraId="7D8CF909" w14:textId="77777777" w:rsidR="00414788" w:rsidRPr="00414788" w:rsidRDefault="00A67EAB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A67EAB">
        <w:rPr>
          <w:rFonts w:ascii="Verdana" w:hAnsi="Verdana" w:cs="Tahoma"/>
          <w:sz w:val="20"/>
          <w:szCs w:val="20"/>
        </w:rPr>
        <w:t>Created Responsive Designs (Mobile/Tablet/Desktop) using HTML5 &amp; CSS3.</w:t>
      </w:r>
    </w:p>
    <w:p w14:paraId="667C8408" w14:textId="7FD620B4" w:rsidR="00A67EAB" w:rsidRPr="00A67EAB" w:rsidRDefault="00414788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Responsive Design using Foundation and Bootstrap Grid system.</w:t>
      </w:r>
      <w:r w:rsidR="00A67EAB" w:rsidRPr="00A67EAB">
        <w:rPr>
          <w:rFonts w:ascii="Verdana" w:hAnsi="Verdana" w:cs="Tahoma"/>
          <w:sz w:val="20"/>
          <w:szCs w:val="20"/>
        </w:rPr>
        <w:t xml:space="preserve"> </w:t>
      </w:r>
    </w:p>
    <w:p w14:paraId="51E20324" w14:textId="77777777" w:rsidR="00A67EAB" w:rsidRPr="00A67EAB" w:rsidRDefault="00A67EAB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A67EAB">
        <w:rPr>
          <w:rFonts w:ascii="Verdana" w:hAnsi="Verdana" w:cs="Tahoma"/>
          <w:sz w:val="20"/>
          <w:szCs w:val="20"/>
        </w:rPr>
        <w:t xml:space="preserve">Involved in application development life-cycle, Requirements Gathering, Analysis, Design, Development, </w:t>
      </w:r>
      <w:r w:rsidRPr="00A67EAB">
        <w:rPr>
          <w:rFonts w:ascii="Verdana" w:hAnsi="Verdana" w:cs="Times"/>
          <w:sz w:val="20"/>
          <w:szCs w:val="20"/>
        </w:rPr>
        <w:t> </w:t>
      </w:r>
      <w:r w:rsidRPr="00A67EAB">
        <w:rPr>
          <w:rFonts w:ascii="Verdana" w:hAnsi="Verdana" w:cs="Tahoma"/>
          <w:sz w:val="20"/>
          <w:szCs w:val="20"/>
        </w:rPr>
        <w:t xml:space="preserve">Testing and Deployment </w:t>
      </w:r>
    </w:p>
    <w:p w14:paraId="669F6CEB" w14:textId="77777777" w:rsidR="00A67EAB" w:rsidRPr="00336313" w:rsidRDefault="00A67EAB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A67EAB">
        <w:rPr>
          <w:rFonts w:ascii="Verdana" w:hAnsi="Verdana" w:cs="Tahoma"/>
          <w:sz w:val="20"/>
          <w:szCs w:val="20"/>
        </w:rPr>
        <w:t xml:space="preserve">Expertise in debugging and troubleshooting existing code. </w:t>
      </w:r>
    </w:p>
    <w:p w14:paraId="0D226258" w14:textId="0EBC87C0" w:rsidR="00336313" w:rsidRPr="00A67EAB" w:rsidRDefault="00336313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Experienced in using </w:t>
      </w:r>
      <w:r w:rsidR="007440C8">
        <w:rPr>
          <w:rFonts w:ascii="Verdana" w:hAnsi="Verdana" w:cs="Tahoma"/>
          <w:sz w:val="20"/>
          <w:szCs w:val="20"/>
        </w:rPr>
        <w:t>TFS</w:t>
      </w:r>
      <w:r>
        <w:rPr>
          <w:rFonts w:ascii="Verdana" w:hAnsi="Verdana" w:cs="Tahoma"/>
          <w:sz w:val="20"/>
          <w:szCs w:val="20"/>
        </w:rPr>
        <w:t xml:space="preserve"> and Git source controls.</w:t>
      </w:r>
    </w:p>
    <w:p w14:paraId="7B237DD1" w14:textId="77777777" w:rsidR="00A67EAB" w:rsidRPr="00A67EAB" w:rsidRDefault="00A67EAB" w:rsidP="00A67EA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A67EAB">
        <w:rPr>
          <w:rFonts w:ascii="Verdana" w:hAnsi="Verdana" w:cs="Tahoma"/>
          <w:sz w:val="20"/>
          <w:szCs w:val="20"/>
        </w:rPr>
        <w:t xml:space="preserve">Experienced in working in AGILE based development environment and participating in Scrum sessions. </w:t>
      </w:r>
    </w:p>
    <w:p w14:paraId="1B9EAF71" w14:textId="77777777" w:rsidR="00A67EAB" w:rsidRDefault="00D8021F" w:rsidP="00A67EAB">
      <w:pPr>
        <w:widowControl w:val="0"/>
        <w:autoSpaceDE w:val="0"/>
        <w:autoSpaceDN w:val="0"/>
        <w:adjustRightInd w:val="0"/>
        <w:spacing w:after="240"/>
        <w:ind w:left="360"/>
        <w:rPr>
          <w:rFonts w:ascii="Verdana" w:hAnsi="Verdana" w:cs="Times"/>
          <w:b/>
          <w:sz w:val="20"/>
          <w:szCs w:val="20"/>
        </w:rPr>
      </w:pPr>
      <w:r>
        <w:rPr>
          <w:rFonts w:ascii="Verdana" w:hAnsi="Verdana" w:cs="Times"/>
          <w:b/>
          <w:sz w:val="20"/>
          <w:szCs w:val="20"/>
        </w:rPr>
        <w:pict w14:anchorId="15AD5CD9">
          <v:shape id="_x0000_i1026" type="#_x0000_t75" style="width:431.7pt;height:1.4pt" o:hrpct="0" o:hralign="center" o:hr="t">
            <v:imagedata r:id="rId6" o:title="Default Line"/>
          </v:shape>
        </w:pict>
      </w:r>
    </w:p>
    <w:p w14:paraId="31BD46E9" w14:textId="77777777" w:rsidR="007307A4" w:rsidRDefault="007307A4" w:rsidP="00A67EAB">
      <w:pPr>
        <w:widowControl w:val="0"/>
        <w:autoSpaceDE w:val="0"/>
        <w:autoSpaceDN w:val="0"/>
        <w:adjustRightInd w:val="0"/>
        <w:spacing w:after="240"/>
        <w:ind w:left="360"/>
        <w:rPr>
          <w:rFonts w:ascii="Verdana" w:hAnsi="Verdana" w:cs="Times"/>
          <w:b/>
          <w:sz w:val="20"/>
          <w:szCs w:val="20"/>
        </w:rPr>
      </w:pPr>
    </w:p>
    <w:p w14:paraId="45562FB6" w14:textId="77777777" w:rsidR="007307A4" w:rsidRDefault="007307A4" w:rsidP="00A67EAB">
      <w:pPr>
        <w:widowControl w:val="0"/>
        <w:autoSpaceDE w:val="0"/>
        <w:autoSpaceDN w:val="0"/>
        <w:adjustRightInd w:val="0"/>
        <w:spacing w:after="240"/>
        <w:ind w:left="360"/>
        <w:rPr>
          <w:rFonts w:ascii="Verdana" w:hAnsi="Verdana" w:cs="Times"/>
          <w:b/>
          <w:sz w:val="20"/>
          <w:szCs w:val="20"/>
        </w:rPr>
      </w:pPr>
    </w:p>
    <w:p w14:paraId="16713582" w14:textId="77777777" w:rsidR="007307A4" w:rsidRDefault="007307A4" w:rsidP="00A67EAB">
      <w:pPr>
        <w:widowControl w:val="0"/>
        <w:autoSpaceDE w:val="0"/>
        <w:autoSpaceDN w:val="0"/>
        <w:adjustRightInd w:val="0"/>
        <w:spacing w:after="240"/>
        <w:ind w:left="360"/>
        <w:rPr>
          <w:rFonts w:ascii="Verdana" w:hAnsi="Verdana" w:cs="Times"/>
          <w:b/>
          <w:sz w:val="20"/>
          <w:szCs w:val="20"/>
        </w:rPr>
      </w:pPr>
    </w:p>
    <w:p w14:paraId="101E6E48" w14:textId="77777777" w:rsidR="007307A4" w:rsidRDefault="007307A4" w:rsidP="00A67EAB">
      <w:pPr>
        <w:widowControl w:val="0"/>
        <w:autoSpaceDE w:val="0"/>
        <w:autoSpaceDN w:val="0"/>
        <w:adjustRightInd w:val="0"/>
        <w:spacing w:after="240"/>
        <w:ind w:left="360"/>
        <w:rPr>
          <w:rFonts w:ascii="Verdana" w:hAnsi="Verdana" w:cs="Times"/>
          <w:b/>
          <w:sz w:val="20"/>
          <w:szCs w:val="20"/>
        </w:rPr>
      </w:pPr>
    </w:p>
    <w:p w14:paraId="7A798084" w14:textId="77777777" w:rsidR="007307A4" w:rsidRDefault="007307A4" w:rsidP="00A67EAB">
      <w:pPr>
        <w:widowControl w:val="0"/>
        <w:autoSpaceDE w:val="0"/>
        <w:autoSpaceDN w:val="0"/>
        <w:adjustRightInd w:val="0"/>
        <w:spacing w:after="240"/>
        <w:ind w:left="360"/>
        <w:rPr>
          <w:rFonts w:ascii="Verdana" w:hAnsi="Verdana" w:cs="Times"/>
          <w:b/>
          <w:sz w:val="20"/>
          <w:szCs w:val="20"/>
        </w:rPr>
      </w:pPr>
    </w:p>
    <w:p w14:paraId="22444948" w14:textId="77777777" w:rsidR="007307A4" w:rsidRDefault="007307A4" w:rsidP="00A67EAB">
      <w:pPr>
        <w:widowControl w:val="0"/>
        <w:autoSpaceDE w:val="0"/>
        <w:autoSpaceDN w:val="0"/>
        <w:adjustRightInd w:val="0"/>
        <w:spacing w:after="240"/>
        <w:ind w:left="360"/>
        <w:rPr>
          <w:rFonts w:ascii="Verdana" w:hAnsi="Verdana" w:cs="Times"/>
          <w:b/>
          <w:sz w:val="20"/>
          <w:szCs w:val="20"/>
        </w:rPr>
      </w:pPr>
    </w:p>
    <w:p w14:paraId="30BC166A" w14:textId="77777777" w:rsidR="007307A4" w:rsidRDefault="00F46FFB" w:rsidP="00B67C19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sz w:val="20"/>
          <w:szCs w:val="20"/>
        </w:rPr>
      </w:pPr>
      <w:r>
        <w:rPr>
          <w:rFonts w:ascii="Verdana" w:hAnsi="Verdana" w:cs="Times"/>
          <w:b/>
          <w:sz w:val="20"/>
          <w:szCs w:val="20"/>
        </w:rPr>
        <w:lastRenderedPageBreak/>
        <w:pict w14:anchorId="36CFB9D0">
          <v:shape id="_x0000_i1027" type="#_x0000_t75" style="width:431.7pt;height:1.4pt" o:hrpct="0" o:hralign="center" o:hr="t">
            <v:imagedata r:id="rId6" o:title="Default Line"/>
          </v:shape>
        </w:pict>
      </w:r>
    </w:p>
    <w:p w14:paraId="3AB4B062" w14:textId="77777777" w:rsidR="007307A4" w:rsidRDefault="007307A4" w:rsidP="007307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Verdana" w:hAnsi="Verdana" w:cs="Times"/>
          <w:b/>
          <w:sz w:val="20"/>
          <w:szCs w:val="20"/>
        </w:rPr>
      </w:pPr>
      <w:r w:rsidRPr="007307A4">
        <w:rPr>
          <w:rFonts w:ascii="Verdana" w:hAnsi="Verdana" w:cs="Times"/>
          <w:b/>
          <w:sz w:val="20"/>
          <w:szCs w:val="20"/>
        </w:rPr>
        <w:t xml:space="preserve">Technical Skills </w:t>
      </w:r>
    </w:p>
    <w:p w14:paraId="40DF6B34" w14:textId="77777777" w:rsidR="007307A4" w:rsidRDefault="007307A4" w:rsidP="007307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Verdana" w:hAnsi="Verdana" w:cs="Times"/>
          <w:b/>
          <w:sz w:val="20"/>
          <w:szCs w:val="20"/>
        </w:rPr>
      </w:pPr>
    </w:p>
    <w:tbl>
      <w:tblPr>
        <w:tblStyle w:val="TableGrid"/>
        <w:tblW w:w="8565" w:type="dxa"/>
        <w:tblInd w:w="720" w:type="dxa"/>
        <w:tblLook w:val="04A0" w:firstRow="1" w:lastRow="0" w:firstColumn="1" w:lastColumn="0" w:noHBand="0" w:noVBand="1"/>
      </w:tblPr>
      <w:tblGrid>
        <w:gridCol w:w="4320"/>
        <w:gridCol w:w="4245"/>
      </w:tblGrid>
      <w:tr w:rsidR="00757FDA" w14:paraId="13E312D8" w14:textId="77777777" w:rsidTr="00757FDA">
        <w:trPr>
          <w:trHeight w:val="1245"/>
        </w:trPr>
        <w:tc>
          <w:tcPr>
            <w:tcW w:w="4320" w:type="dxa"/>
          </w:tcPr>
          <w:p w14:paraId="56208E4B" w14:textId="620E5419" w:rsidR="007307A4" w:rsidRPr="00376884" w:rsidRDefault="0033259B" w:rsidP="0037688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sz w:val="20"/>
                <w:szCs w:val="20"/>
              </w:rPr>
            </w:pPr>
            <w:r w:rsidRPr="00376884">
              <w:rPr>
                <w:rFonts w:ascii="Verdana" w:hAnsi="Verdana" w:cs="Tahoma"/>
                <w:sz w:val="20"/>
                <w:szCs w:val="20"/>
              </w:rPr>
              <w:t>Technologies</w:t>
            </w:r>
          </w:p>
        </w:tc>
        <w:tc>
          <w:tcPr>
            <w:tcW w:w="4245" w:type="dxa"/>
          </w:tcPr>
          <w:p w14:paraId="39FFBC5F" w14:textId="2DBC13FA" w:rsidR="0033259B" w:rsidRPr="0033259B" w:rsidRDefault="00822FAA" w:rsidP="003325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Asp.Net Core 2.0, </w:t>
            </w:r>
            <w:r w:rsidR="0033259B" w:rsidRPr="0033259B">
              <w:rPr>
                <w:rFonts w:ascii="Verdana" w:hAnsi="Verdana" w:cs="Tahoma"/>
                <w:sz w:val="20"/>
                <w:szCs w:val="20"/>
              </w:rPr>
              <w:t xml:space="preserve">HTML5, </w:t>
            </w:r>
            <w:r w:rsidR="00774EEA">
              <w:rPr>
                <w:rFonts w:ascii="Verdana" w:hAnsi="Verdana" w:cs="Tahoma"/>
                <w:b/>
                <w:sz w:val="20"/>
                <w:szCs w:val="20"/>
              </w:rPr>
              <w:t>Angular</w:t>
            </w:r>
            <w:r w:rsidR="008E0828" w:rsidRPr="00C17277">
              <w:rPr>
                <w:rFonts w:ascii="Verdana" w:hAnsi="Verdana" w:cs="Tahoma"/>
                <w:b/>
                <w:sz w:val="20"/>
                <w:szCs w:val="20"/>
              </w:rPr>
              <w:t xml:space="preserve">, </w:t>
            </w:r>
            <w:r w:rsidR="008E0828">
              <w:rPr>
                <w:rFonts w:ascii="Verdana" w:hAnsi="Verdana" w:cs="Tahoma"/>
                <w:sz w:val="20"/>
                <w:szCs w:val="20"/>
              </w:rPr>
              <w:t xml:space="preserve">BackboneJS, </w:t>
            </w:r>
            <w:r w:rsidR="00774EEA">
              <w:rPr>
                <w:rFonts w:ascii="Verdana" w:hAnsi="Verdana" w:cs="Tahoma"/>
                <w:sz w:val="20"/>
                <w:szCs w:val="20"/>
              </w:rPr>
              <w:t xml:space="preserve">rxjs, </w:t>
            </w:r>
            <w:r w:rsidR="0033259B" w:rsidRPr="0033259B">
              <w:rPr>
                <w:rFonts w:ascii="Verdana" w:hAnsi="Verdana" w:cs="Tahoma"/>
                <w:sz w:val="20"/>
                <w:szCs w:val="20"/>
              </w:rPr>
              <w:t>JQuery, JSO</w:t>
            </w:r>
            <w:r w:rsidR="009002CC">
              <w:rPr>
                <w:rFonts w:ascii="Verdana" w:hAnsi="Verdana" w:cs="Tahoma"/>
                <w:sz w:val="20"/>
                <w:szCs w:val="20"/>
              </w:rPr>
              <w:t>N, CSS, CSS3</w:t>
            </w:r>
            <w:r w:rsidR="005430C4">
              <w:rPr>
                <w:rFonts w:ascii="Verdana" w:hAnsi="Verdana" w:cs="Tahoma"/>
                <w:sz w:val="20"/>
                <w:szCs w:val="20"/>
              </w:rPr>
              <w:t>,</w:t>
            </w:r>
            <w:r w:rsidR="009002CC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="00435861">
              <w:rPr>
                <w:rFonts w:ascii="Verdana" w:hAnsi="Verdana" w:cs="Tahoma"/>
                <w:sz w:val="20"/>
                <w:szCs w:val="20"/>
              </w:rPr>
              <w:t xml:space="preserve">LESS, </w:t>
            </w:r>
            <w:r w:rsidR="00035748">
              <w:rPr>
                <w:rFonts w:ascii="Verdana" w:hAnsi="Verdana" w:cs="Tahoma"/>
                <w:sz w:val="20"/>
                <w:szCs w:val="20"/>
              </w:rPr>
              <w:t xml:space="preserve">SASS, </w:t>
            </w:r>
            <w:r w:rsidR="005430C4">
              <w:rPr>
                <w:rFonts w:ascii="Verdana" w:hAnsi="Verdana" w:cs="Tahoma"/>
                <w:sz w:val="20"/>
                <w:szCs w:val="20"/>
              </w:rPr>
              <w:t>h</w:t>
            </w:r>
            <w:r>
              <w:rPr>
                <w:rFonts w:ascii="Verdana" w:hAnsi="Verdana" w:cs="Tahoma"/>
                <w:sz w:val="20"/>
                <w:szCs w:val="20"/>
              </w:rPr>
              <w:t>andlebars, RequireJS, Bootstrap.</w:t>
            </w:r>
          </w:p>
          <w:p w14:paraId="22EA5C49" w14:textId="77777777" w:rsidR="007307A4" w:rsidRPr="0033259B" w:rsidRDefault="007307A4" w:rsidP="007307A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 w:firstLine="0"/>
              <w:rPr>
                <w:rFonts w:ascii="Verdana" w:hAnsi="Verdana" w:cs="Times"/>
                <w:b/>
                <w:sz w:val="20"/>
                <w:szCs w:val="20"/>
              </w:rPr>
            </w:pPr>
          </w:p>
        </w:tc>
      </w:tr>
      <w:tr w:rsidR="00757FDA" w14:paraId="63D0F686" w14:textId="77777777" w:rsidTr="00757FDA">
        <w:trPr>
          <w:trHeight w:val="836"/>
        </w:trPr>
        <w:tc>
          <w:tcPr>
            <w:tcW w:w="4320" w:type="dxa"/>
          </w:tcPr>
          <w:p w14:paraId="0956B666" w14:textId="0F7F2CF8" w:rsidR="0033259B" w:rsidRPr="0033259B" w:rsidRDefault="00822FAA" w:rsidP="003325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Azure</w:t>
            </w:r>
          </w:p>
          <w:p w14:paraId="5EA016EF" w14:textId="77777777" w:rsidR="007307A4" w:rsidRPr="0033259B" w:rsidRDefault="007307A4" w:rsidP="007307A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 w:firstLine="0"/>
              <w:rPr>
                <w:rFonts w:ascii="Verdana" w:hAnsi="Verdana" w:cs="Times"/>
                <w:b/>
                <w:sz w:val="20"/>
                <w:szCs w:val="20"/>
              </w:rPr>
            </w:pPr>
          </w:p>
        </w:tc>
        <w:tc>
          <w:tcPr>
            <w:tcW w:w="4245" w:type="dxa"/>
          </w:tcPr>
          <w:p w14:paraId="1B63EEE8" w14:textId="2CB990EB" w:rsidR="007307A4" w:rsidRPr="0033259B" w:rsidRDefault="00822FAA" w:rsidP="00822FA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Azure Service Fabric, Azure Service Bus Queues and Topics, Azure Blob Storage, Azure CosmosDB, Azure PA</w:t>
            </w:r>
            <w:r w:rsidR="00A23F81">
              <w:rPr>
                <w:rFonts w:ascii="Verdana" w:hAnsi="Verdana" w:cs="Tahoma"/>
                <w:sz w:val="20"/>
                <w:szCs w:val="20"/>
              </w:rPr>
              <w:t>AS, Azure AD, Azure App</w:t>
            </w:r>
            <w:r>
              <w:rPr>
                <w:rFonts w:ascii="Verdana" w:hAnsi="Verdana" w:cs="Tahoma"/>
                <w:sz w:val="20"/>
                <w:szCs w:val="20"/>
              </w:rPr>
              <w:t>Insights</w:t>
            </w:r>
            <w:r w:rsidR="00A23F81">
              <w:rPr>
                <w:rFonts w:ascii="Verdana" w:hAnsi="Verdana" w:cs="Tahoma"/>
                <w:sz w:val="20"/>
                <w:szCs w:val="20"/>
              </w:rPr>
              <w:t xml:space="preserve"> and Azure </w:t>
            </w:r>
            <w:r w:rsidR="00C75CC6">
              <w:rPr>
                <w:rFonts w:ascii="Verdana" w:hAnsi="Verdana" w:cs="Tahoma"/>
                <w:sz w:val="20"/>
                <w:szCs w:val="20"/>
              </w:rPr>
              <w:t>IAAS.</w:t>
            </w:r>
          </w:p>
        </w:tc>
      </w:tr>
      <w:tr w:rsidR="00757FDA" w14:paraId="26FB1DA9" w14:textId="77777777" w:rsidTr="00757FDA">
        <w:trPr>
          <w:trHeight w:val="836"/>
        </w:trPr>
        <w:tc>
          <w:tcPr>
            <w:tcW w:w="4320" w:type="dxa"/>
          </w:tcPr>
          <w:p w14:paraId="628E4E04" w14:textId="165D6180" w:rsidR="0033259B" w:rsidRPr="0033259B" w:rsidRDefault="002F64C5" w:rsidP="003325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Databases</w:t>
            </w:r>
          </w:p>
          <w:p w14:paraId="0853D968" w14:textId="77777777" w:rsidR="007307A4" w:rsidRPr="0033259B" w:rsidRDefault="007307A4" w:rsidP="003325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b/>
                <w:sz w:val="20"/>
                <w:szCs w:val="20"/>
              </w:rPr>
            </w:pPr>
          </w:p>
        </w:tc>
        <w:tc>
          <w:tcPr>
            <w:tcW w:w="4245" w:type="dxa"/>
          </w:tcPr>
          <w:p w14:paraId="13C8181E" w14:textId="2890F23B" w:rsidR="0033259B" w:rsidRPr="0033259B" w:rsidRDefault="00930158" w:rsidP="003325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MYSQL and</w:t>
            </w:r>
            <w:r w:rsidR="0033259B" w:rsidRPr="0033259B">
              <w:rPr>
                <w:rFonts w:ascii="Verdana" w:hAnsi="Verdana" w:cs="Tahoma"/>
                <w:sz w:val="20"/>
                <w:szCs w:val="20"/>
              </w:rPr>
              <w:t xml:space="preserve"> SQL SERVER</w:t>
            </w:r>
          </w:p>
          <w:p w14:paraId="7E51E640" w14:textId="77777777" w:rsidR="007307A4" w:rsidRPr="0033259B" w:rsidRDefault="007307A4" w:rsidP="007307A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 w:firstLine="0"/>
              <w:rPr>
                <w:rFonts w:ascii="Verdana" w:hAnsi="Verdana" w:cs="Times"/>
                <w:b/>
                <w:sz w:val="20"/>
                <w:szCs w:val="20"/>
              </w:rPr>
            </w:pPr>
          </w:p>
        </w:tc>
      </w:tr>
      <w:tr w:rsidR="00757FDA" w14:paraId="694C7A7E" w14:textId="77777777" w:rsidTr="00757FDA">
        <w:trPr>
          <w:trHeight w:val="826"/>
        </w:trPr>
        <w:tc>
          <w:tcPr>
            <w:tcW w:w="4320" w:type="dxa"/>
          </w:tcPr>
          <w:p w14:paraId="0AADB257" w14:textId="77777777" w:rsidR="0033259B" w:rsidRPr="0033259B" w:rsidRDefault="00D35279" w:rsidP="003325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Programming </w:t>
            </w:r>
            <w:r w:rsidRPr="0033259B">
              <w:rPr>
                <w:rFonts w:ascii="Verdana" w:hAnsi="Verdana" w:cs="Tahoma"/>
                <w:sz w:val="20"/>
                <w:szCs w:val="20"/>
              </w:rPr>
              <w:t>Languages</w:t>
            </w:r>
          </w:p>
          <w:p w14:paraId="449F7432" w14:textId="77777777" w:rsidR="007307A4" w:rsidRPr="0033259B" w:rsidRDefault="007307A4" w:rsidP="003325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b/>
                <w:sz w:val="20"/>
                <w:szCs w:val="20"/>
              </w:rPr>
            </w:pPr>
          </w:p>
        </w:tc>
        <w:tc>
          <w:tcPr>
            <w:tcW w:w="4245" w:type="dxa"/>
          </w:tcPr>
          <w:p w14:paraId="34396BAB" w14:textId="25F4FAE0" w:rsidR="0033259B" w:rsidRPr="0033259B" w:rsidRDefault="00633374" w:rsidP="003325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C,</w:t>
            </w:r>
            <w:r w:rsidR="00C67556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sz w:val="20"/>
                <w:szCs w:val="20"/>
              </w:rPr>
              <w:t>C++,</w:t>
            </w:r>
            <w:r w:rsidR="0033259B" w:rsidRPr="0033259B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="007B22F3">
              <w:rPr>
                <w:rFonts w:ascii="Verdana" w:hAnsi="Verdana" w:cs="Tahoma"/>
                <w:sz w:val="20"/>
                <w:szCs w:val="20"/>
              </w:rPr>
              <w:t xml:space="preserve">C#, </w:t>
            </w:r>
            <w:r w:rsidR="00FF37EB">
              <w:rPr>
                <w:rFonts w:ascii="Verdana" w:hAnsi="Verdana" w:cs="Tahoma"/>
                <w:sz w:val="20"/>
                <w:szCs w:val="20"/>
              </w:rPr>
              <w:t xml:space="preserve">TSQL, </w:t>
            </w:r>
            <w:r w:rsidR="00DC41DF">
              <w:rPr>
                <w:rFonts w:ascii="Verdana" w:hAnsi="Verdana" w:cs="Tahoma"/>
                <w:sz w:val="20"/>
                <w:szCs w:val="20"/>
              </w:rPr>
              <w:t>JavaScript</w:t>
            </w:r>
            <w:r w:rsidR="007B22F3">
              <w:rPr>
                <w:rFonts w:ascii="Verdana" w:hAnsi="Verdana" w:cs="Tahoma"/>
                <w:sz w:val="20"/>
                <w:szCs w:val="20"/>
              </w:rPr>
              <w:t xml:space="preserve"> and Typescript</w:t>
            </w:r>
          </w:p>
          <w:p w14:paraId="19E4603B" w14:textId="77777777" w:rsidR="007307A4" w:rsidRPr="0033259B" w:rsidRDefault="007307A4" w:rsidP="007307A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 w:firstLine="0"/>
              <w:rPr>
                <w:rFonts w:ascii="Verdana" w:hAnsi="Verdana" w:cs="Times"/>
                <w:b/>
                <w:sz w:val="20"/>
                <w:szCs w:val="20"/>
              </w:rPr>
            </w:pPr>
          </w:p>
        </w:tc>
      </w:tr>
      <w:tr w:rsidR="00757FDA" w14:paraId="1E126741" w14:textId="77777777" w:rsidTr="00757FDA">
        <w:trPr>
          <w:trHeight w:val="836"/>
        </w:trPr>
        <w:tc>
          <w:tcPr>
            <w:tcW w:w="4320" w:type="dxa"/>
          </w:tcPr>
          <w:p w14:paraId="3604236B" w14:textId="77777777" w:rsidR="0033259B" w:rsidRPr="0033259B" w:rsidRDefault="003E2736" w:rsidP="003325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imes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Other/</w:t>
            </w:r>
            <w:r w:rsidR="00633374">
              <w:rPr>
                <w:rFonts w:ascii="Verdana" w:hAnsi="Verdana" w:cs="Tahoma"/>
                <w:sz w:val="20"/>
                <w:szCs w:val="20"/>
              </w:rPr>
              <w:t>Tools</w:t>
            </w:r>
          </w:p>
          <w:p w14:paraId="57CF8C12" w14:textId="77777777" w:rsidR="007307A4" w:rsidRPr="0033259B" w:rsidRDefault="007307A4" w:rsidP="007307A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 w:firstLine="0"/>
              <w:rPr>
                <w:rFonts w:ascii="Verdana" w:hAnsi="Verdana" w:cs="Times"/>
                <w:b/>
                <w:sz w:val="20"/>
                <w:szCs w:val="20"/>
              </w:rPr>
            </w:pPr>
          </w:p>
        </w:tc>
        <w:tc>
          <w:tcPr>
            <w:tcW w:w="4245" w:type="dxa"/>
          </w:tcPr>
          <w:p w14:paraId="3CC2BCD9" w14:textId="1CECD23B" w:rsidR="00B45AD7" w:rsidRPr="00B45AD7" w:rsidRDefault="0059319A" w:rsidP="003325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MVC, LINQ, </w:t>
            </w:r>
            <w:r w:rsidR="00DF709E">
              <w:rPr>
                <w:rFonts w:ascii="Verdana" w:hAnsi="Verdana" w:cs="Tahoma"/>
                <w:sz w:val="20"/>
                <w:szCs w:val="20"/>
              </w:rPr>
              <w:t xml:space="preserve">Entity Framework, </w:t>
            </w:r>
            <w:r w:rsidR="00C62472">
              <w:rPr>
                <w:rFonts w:ascii="Verdana" w:hAnsi="Verdana" w:cs="Tahoma"/>
                <w:sz w:val="20"/>
                <w:szCs w:val="20"/>
              </w:rPr>
              <w:t>GIT</w:t>
            </w:r>
            <w:r w:rsidR="00633374" w:rsidRPr="00633374">
              <w:rPr>
                <w:rFonts w:ascii="Verdana" w:hAnsi="Verdana" w:cs="Tahoma"/>
                <w:sz w:val="20"/>
                <w:szCs w:val="20"/>
              </w:rPr>
              <w:t>,</w:t>
            </w:r>
            <w:r w:rsidR="0041485D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="00802F2C">
              <w:rPr>
                <w:rFonts w:ascii="Verdana" w:hAnsi="Verdana" w:cs="Tahoma"/>
                <w:sz w:val="20"/>
                <w:szCs w:val="20"/>
              </w:rPr>
              <w:t xml:space="preserve">TFS, </w:t>
            </w:r>
            <w:r w:rsidR="00633374" w:rsidRPr="00633374">
              <w:rPr>
                <w:rFonts w:ascii="Verdana" w:hAnsi="Verdana" w:cs="Tahoma"/>
                <w:sz w:val="20"/>
                <w:szCs w:val="20"/>
              </w:rPr>
              <w:t>Grunt, Bower, Karma, Jasmine</w:t>
            </w:r>
            <w:r w:rsidR="00A24B70">
              <w:rPr>
                <w:rFonts w:ascii="Verdana" w:hAnsi="Verdana" w:cs="Tahoma"/>
                <w:sz w:val="20"/>
                <w:szCs w:val="20"/>
              </w:rPr>
              <w:t>, Balsamiq</w:t>
            </w:r>
            <w:r w:rsidR="00522608">
              <w:rPr>
                <w:rFonts w:ascii="Verdana" w:hAnsi="Verdana" w:cs="Tahoma"/>
                <w:sz w:val="20"/>
                <w:szCs w:val="20"/>
              </w:rPr>
              <w:t xml:space="preserve">, Gulp, Browserify, </w:t>
            </w:r>
            <w:r w:rsidR="005344D9">
              <w:rPr>
                <w:rFonts w:ascii="Verdana" w:hAnsi="Verdana" w:cs="Tahoma"/>
                <w:sz w:val="20"/>
                <w:szCs w:val="20"/>
              </w:rPr>
              <w:t xml:space="preserve">NUnit, </w:t>
            </w:r>
            <w:r w:rsidR="00373D21">
              <w:rPr>
                <w:rFonts w:ascii="Verdana" w:hAnsi="Verdana" w:cs="Tahoma"/>
                <w:sz w:val="20"/>
                <w:szCs w:val="20"/>
              </w:rPr>
              <w:t>AngularCLI</w:t>
            </w:r>
            <w:r w:rsidR="0021481F">
              <w:rPr>
                <w:rFonts w:ascii="Verdana" w:hAnsi="Verdana" w:cs="Tahoma"/>
                <w:sz w:val="20"/>
                <w:szCs w:val="20"/>
              </w:rPr>
              <w:t>, Jasmine, Protractor, Karma</w:t>
            </w:r>
            <w:r w:rsidR="00B45AD7">
              <w:rPr>
                <w:rFonts w:ascii="Verdana" w:hAnsi="Verdana" w:cs="Tahoma"/>
                <w:sz w:val="20"/>
                <w:szCs w:val="20"/>
              </w:rPr>
              <w:t>, SignalR, SendGrid, Twilio</w:t>
            </w:r>
            <w:r w:rsidR="00774EEA">
              <w:rPr>
                <w:rFonts w:ascii="Verdana" w:hAnsi="Verdana" w:cs="Tahoma"/>
                <w:sz w:val="20"/>
                <w:szCs w:val="20"/>
              </w:rPr>
              <w:t>, primeNG</w:t>
            </w:r>
            <w:r w:rsidR="00822FAA">
              <w:rPr>
                <w:rFonts w:ascii="Verdana" w:hAnsi="Verdana" w:cs="Tahoma"/>
                <w:sz w:val="20"/>
                <w:szCs w:val="20"/>
              </w:rPr>
              <w:t xml:space="preserve"> and Visual Studio</w:t>
            </w:r>
          </w:p>
          <w:p w14:paraId="630A52AB" w14:textId="77777777" w:rsidR="007307A4" w:rsidRPr="0033259B" w:rsidRDefault="007307A4" w:rsidP="007307A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 w:firstLine="0"/>
              <w:rPr>
                <w:rFonts w:ascii="Verdana" w:hAnsi="Verdana" w:cs="Times"/>
                <w:b/>
                <w:sz w:val="20"/>
                <w:szCs w:val="20"/>
              </w:rPr>
            </w:pPr>
          </w:p>
        </w:tc>
      </w:tr>
    </w:tbl>
    <w:p w14:paraId="430FE920" w14:textId="15D3A5BB" w:rsidR="00BB1523" w:rsidRDefault="00F46FFB" w:rsidP="00BB15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pict w14:anchorId="5A183741">
          <v:shape id="_x0000_i1028" type="#_x0000_t75" style="width:431.7pt;height:1.4pt" o:hrpct="0" o:hralign="center" o:hr="t">
            <v:imagedata r:id="rId6" o:title="Default Line"/>
          </v:shape>
        </w:pict>
      </w:r>
    </w:p>
    <w:p w14:paraId="546F5986" w14:textId="77777777" w:rsidR="00757FDA" w:rsidRDefault="00BB1523" w:rsidP="00757FDA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sz w:val="20"/>
          <w:szCs w:val="20"/>
        </w:rPr>
      </w:pPr>
      <w:r w:rsidRPr="00BB1523">
        <w:rPr>
          <w:rFonts w:ascii="Verdana" w:hAnsi="Verdana" w:cs="Times"/>
          <w:b/>
          <w:sz w:val="20"/>
          <w:szCs w:val="20"/>
        </w:rPr>
        <w:t>Professional Work Experience</w:t>
      </w:r>
    </w:p>
    <w:p w14:paraId="1749A05F" w14:textId="42869F6B" w:rsidR="00356F1A" w:rsidRDefault="00356F1A" w:rsidP="00757FDA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sz w:val="20"/>
          <w:szCs w:val="20"/>
        </w:rPr>
      </w:pPr>
      <w:r>
        <w:rPr>
          <w:rFonts w:ascii="Verdana" w:hAnsi="Verdana" w:cs="Times"/>
          <w:b/>
          <w:sz w:val="20"/>
          <w:szCs w:val="20"/>
        </w:rPr>
        <w:t>Employer: UNIKONIT</w:t>
      </w:r>
      <w:r w:rsidR="00613A0A">
        <w:rPr>
          <w:rFonts w:ascii="Verdana" w:hAnsi="Verdana" w:cs="Times"/>
          <w:b/>
          <w:sz w:val="20"/>
          <w:szCs w:val="20"/>
        </w:rPr>
        <w:t>, Katy, TX.</w:t>
      </w:r>
    </w:p>
    <w:p w14:paraId="4110A67E" w14:textId="0579698F" w:rsidR="00E3432A" w:rsidRPr="00DF0D8D" w:rsidRDefault="00356F1A" w:rsidP="00E3432A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Client 1 : </w:t>
      </w:r>
      <w:r w:rsidR="00E3432A">
        <w:rPr>
          <w:rFonts w:ascii="Verdana" w:hAnsi="Verdana" w:cs="Tahoma"/>
          <w:b/>
          <w:sz w:val="20"/>
          <w:szCs w:val="20"/>
        </w:rPr>
        <w:t>Arizona Department of Transportation(ADOT), Phoenix, AZ</w:t>
      </w:r>
      <w:r w:rsidR="00E3432A" w:rsidRPr="00DF0D8D">
        <w:rPr>
          <w:rFonts w:ascii="Verdana" w:hAnsi="Verdana" w:cs="Tahoma"/>
          <w:b/>
          <w:sz w:val="20"/>
          <w:szCs w:val="20"/>
        </w:rPr>
        <w:t xml:space="preserve"> (</w:t>
      </w:r>
      <w:r w:rsidR="00E3432A">
        <w:rPr>
          <w:rFonts w:ascii="Verdana" w:hAnsi="Verdana" w:cs="Tahoma"/>
          <w:b/>
          <w:sz w:val="20"/>
          <w:szCs w:val="20"/>
        </w:rPr>
        <w:t>November 2015</w:t>
      </w:r>
      <w:r w:rsidR="00E3432A" w:rsidRPr="00DF0D8D">
        <w:rPr>
          <w:rFonts w:ascii="Verdana" w:hAnsi="Verdana" w:cs="Tahoma"/>
          <w:b/>
          <w:sz w:val="20"/>
          <w:szCs w:val="20"/>
        </w:rPr>
        <w:t xml:space="preserve">- </w:t>
      </w:r>
      <w:r w:rsidR="00E3432A">
        <w:rPr>
          <w:rFonts w:ascii="Verdana" w:hAnsi="Verdana" w:cs="Tahoma"/>
          <w:b/>
          <w:sz w:val="20"/>
          <w:szCs w:val="20"/>
        </w:rPr>
        <w:t>Till Date</w:t>
      </w:r>
      <w:r w:rsidR="00E3432A" w:rsidRPr="00DF0D8D">
        <w:rPr>
          <w:rFonts w:ascii="Verdana" w:hAnsi="Verdana" w:cs="Tahoma"/>
          <w:b/>
          <w:sz w:val="20"/>
          <w:szCs w:val="20"/>
        </w:rPr>
        <w:t>)</w:t>
      </w:r>
    </w:p>
    <w:p w14:paraId="2BA3AC2B" w14:textId="401F7AD6" w:rsidR="00E3432A" w:rsidRDefault="00664CF2" w:rsidP="00757FDA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664CF2">
        <w:rPr>
          <w:rFonts w:ascii="Verdana" w:hAnsi="Verdana" w:cs="Times"/>
          <w:sz w:val="20"/>
          <w:szCs w:val="20"/>
        </w:rPr>
        <w:t xml:space="preserve">Senior .NET </w:t>
      </w:r>
      <w:r w:rsidR="00EF6A0A">
        <w:rPr>
          <w:rFonts w:ascii="Verdana" w:hAnsi="Verdana" w:cs="Times"/>
          <w:sz w:val="20"/>
          <w:szCs w:val="20"/>
        </w:rPr>
        <w:t xml:space="preserve">Lead </w:t>
      </w:r>
      <w:r w:rsidRPr="00664CF2">
        <w:rPr>
          <w:rFonts w:ascii="Verdana" w:hAnsi="Verdana" w:cs="Times"/>
          <w:sz w:val="20"/>
          <w:szCs w:val="20"/>
        </w:rPr>
        <w:t>Developer</w:t>
      </w:r>
      <w:r w:rsidR="004E3067">
        <w:rPr>
          <w:rFonts w:ascii="Verdana" w:hAnsi="Verdana" w:cs="Times"/>
          <w:sz w:val="20"/>
          <w:szCs w:val="20"/>
        </w:rPr>
        <w:t xml:space="preserve"> – Motor Vehicle Modernization Project</w:t>
      </w:r>
    </w:p>
    <w:p w14:paraId="16F926B1" w14:textId="77777777" w:rsidR="002B42F6" w:rsidRDefault="002B42F6" w:rsidP="002B42F6">
      <w:pPr>
        <w:widowControl w:val="0"/>
        <w:autoSpaceDE w:val="0"/>
        <w:autoSpaceDN w:val="0"/>
        <w:adjustRightInd w:val="0"/>
        <w:spacing w:after="240"/>
        <w:rPr>
          <w:rFonts w:ascii="Verdana" w:hAnsi="Verdana" w:cs="Tahoma"/>
          <w:sz w:val="20"/>
          <w:szCs w:val="20"/>
          <w:u w:val="single"/>
        </w:rPr>
      </w:pPr>
      <w:r w:rsidRPr="00FB5B29">
        <w:rPr>
          <w:rFonts w:ascii="Verdana" w:hAnsi="Verdana" w:cs="Tahoma"/>
          <w:sz w:val="20"/>
          <w:szCs w:val="20"/>
          <w:u w:val="single"/>
        </w:rPr>
        <w:t>Responsibilities</w:t>
      </w:r>
    </w:p>
    <w:p w14:paraId="01392FE2" w14:textId="239BF57F" w:rsidR="00D47359" w:rsidRDefault="00D47359" w:rsidP="00D4735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Verdana" w:hAnsi="Verdana" w:cs="Tahoma"/>
          <w:sz w:val="20"/>
          <w:szCs w:val="20"/>
        </w:rPr>
      </w:pPr>
      <w:r w:rsidRPr="00D47359">
        <w:rPr>
          <w:rFonts w:ascii="Verdana" w:hAnsi="Verdana" w:cs="Tahoma"/>
          <w:sz w:val="20"/>
          <w:szCs w:val="20"/>
        </w:rPr>
        <w:t xml:space="preserve">Built Modern </w:t>
      </w:r>
      <w:r>
        <w:rPr>
          <w:rFonts w:ascii="Verdana" w:hAnsi="Verdana" w:cs="Tahoma"/>
          <w:sz w:val="20"/>
          <w:szCs w:val="20"/>
        </w:rPr>
        <w:t>web application for MVD using ASP.Net Core 2.0, C#, Azure, Sql Server and Angular.</w:t>
      </w:r>
    </w:p>
    <w:p w14:paraId="0D933F6D" w14:textId="77777777" w:rsidR="00396291" w:rsidRPr="00D47359" w:rsidRDefault="00396291" w:rsidP="000E2C1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Verdana" w:hAnsi="Verdana" w:cs="Tahoma"/>
          <w:sz w:val="20"/>
          <w:szCs w:val="20"/>
        </w:rPr>
      </w:pPr>
    </w:p>
    <w:p w14:paraId="43948D14" w14:textId="6D228D38" w:rsidR="00D47359" w:rsidRDefault="00313E64" w:rsidP="00D4735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313E64">
        <w:rPr>
          <w:rFonts w:ascii="Verdana" w:hAnsi="Verdana" w:cs="Times"/>
          <w:sz w:val="20"/>
          <w:szCs w:val="20"/>
        </w:rPr>
        <w:lastRenderedPageBreak/>
        <w:t xml:space="preserve">Architected </w:t>
      </w:r>
      <w:r>
        <w:rPr>
          <w:rFonts w:ascii="Verdana" w:hAnsi="Verdana" w:cs="Times"/>
          <w:sz w:val="20"/>
          <w:szCs w:val="20"/>
        </w:rPr>
        <w:t xml:space="preserve">Client Side Web Application using </w:t>
      </w:r>
      <w:r w:rsidRPr="00313E64">
        <w:rPr>
          <w:rFonts w:ascii="Verdana" w:hAnsi="Verdana" w:cs="Times"/>
          <w:sz w:val="20"/>
          <w:szCs w:val="20"/>
        </w:rPr>
        <w:t xml:space="preserve">Angular in the early stages of the </w:t>
      </w:r>
      <w:r w:rsidR="00D47359">
        <w:rPr>
          <w:rFonts w:ascii="Verdana" w:hAnsi="Verdana" w:cs="Times"/>
          <w:sz w:val="20"/>
          <w:szCs w:val="20"/>
        </w:rPr>
        <w:t xml:space="preserve">Life Cycle (Angular and </w:t>
      </w:r>
      <w:r w:rsidR="00753A48">
        <w:rPr>
          <w:rFonts w:ascii="Verdana" w:hAnsi="Verdana" w:cs="Times"/>
          <w:sz w:val="20"/>
          <w:szCs w:val="20"/>
        </w:rPr>
        <w:t>rxjs</w:t>
      </w:r>
      <w:r w:rsidR="00D47359">
        <w:rPr>
          <w:rFonts w:ascii="Verdana" w:hAnsi="Verdana" w:cs="Times"/>
          <w:sz w:val="20"/>
          <w:szCs w:val="20"/>
        </w:rPr>
        <w:t>).</w:t>
      </w:r>
    </w:p>
    <w:p w14:paraId="0B8B4246" w14:textId="77777777" w:rsidR="000E2C13" w:rsidRPr="00D47359" w:rsidRDefault="000E2C13" w:rsidP="000E2C1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</w:p>
    <w:p w14:paraId="11FCE60B" w14:textId="11A1AF1D" w:rsidR="00CF2B62" w:rsidRDefault="00D47359" w:rsidP="00313E6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Designed the Queue-Worker pattern using Azure Service Fabric, Azure Service Bus Queue and Azure Blob Storage.</w:t>
      </w:r>
    </w:p>
    <w:p w14:paraId="34758C00" w14:textId="77777777" w:rsidR="00D47359" w:rsidRDefault="00D47359" w:rsidP="00313E6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Implemented real-time push notifications in the web application using SignalR.</w:t>
      </w:r>
    </w:p>
    <w:p w14:paraId="787A3611" w14:textId="77777777" w:rsidR="000E2C13" w:rsidRDefault="000E2C13" w:rsidP="000E2C1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</w:p>
    <w:p w14:paraId="30EF4583" w14:textId="733C8FC8" w:rsidR="00DE71A2" w:rsidRPr="00DE71A2" w:rsidRDefault="00D47359" w:rsidP="00DE71A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Designed Document Module using Azure CosmosDB.</w:t>
      </w:r>
    </w:p>
    <w:p w14:paraId="7213C498" w14:textId="0D7441EF" w:rsidR="000E2C13" w:rsidRPr="00DE71A2" w:rsidRDefault="00D47359" w:rsidP="000E2C1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Implemented Authentication using Azure Active Directory and Authorization using Asp.Net Identity.</w:t>
      </w:r>
    </w:p>
    <w:p w14:paraId="39BA18C2" w14:textId="11FAD4FB" w:rsidR="00DE71A2" w:rsidRPr="00DE71A2" w:rsidRDefault="00D47359" w:rsidP="00DE71A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 xml:space="preserve">Integrated external peripherals </w:t>
      </w:r>
      <w:r w:rsidR="00E53503">
        <w:rPr>
          <w:rFonts w:ascii="Verdana" w:hAnsi="Verdana" w:cs="Times"/>
          <w:sz w:val="20"/>
          <w:szCs w:val="20"/>
        </w:rPr>
        <w:t>viz</w:t>
      </w:r>
      <w:r>
        <w:rPr>
          <w:rFonts w:ascii="Verdana" w:hAnsi="Verdana" w:cs="Times"/>
          <w:sz w:val="20"/>
          <w:szCs w:val="20"/>
        </w:rPr>
        <w:t xml:space="preserve"> scanners and printers into the web application.</w:t>
      </w:r>
    </w:p>
    <w:p w14:paraId="64647B7D" w14:textId="7F30534D" w:rsidR="00DE71A2" w:rsidRPr="00DE71A2" w:rsidRDefault="00DE71A2" w:rsidP="00DE71A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Built Notification Module into web application with Email and SMS functionalities.</w:t>
      </w:r>
    </w:p>
    <w:p w14:paraId="74563291" w14:textId="71CD26F3" w:rsidR="00DE71A2" w:rsidRDefault="00DE71A2" w:rsidP="00313E6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Designed and Implemented Batch Architecture using Hangfire.</w:t>
      </w:r>
    </w:p>
    <w:p w14:paraId="048F74A5" w14:textId="38F8BECE" w:rsidR="00591A1A" w:rsidRDefault="00591A1A" w:rsidP="00313E6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Highly involved in SQL Sever Database Design Modelling.</w:t>
      </w:r>
    </w:p>
    <w:p w14:paraId="5F65A138" w14:textId="58E6D794" w:rsidR="00822FAA" w:rsidRDefault="00822FAA" w:rsidP="00313E6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Implemented logging in the application using Azure AppInsights.</w:t>
      </w:r>
    </w:p>
    <w:p w14:paraId="5E31699A" w14:textId="00601D99" w:rsidR="00FF37EB" w:rsidRPr="00FF37EB" w:rsidRDefault="00FF37EB" w:rsidP="00FF37EB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FF37EB">
        <w:rPr>
          <w:rFonts w:ascii="Verdana" w:hAnsi="Verdana" w:cs="Times"/>
          <w:sz w:val="20"/>
          <w:szCs w:val="20"/>
          <w:u w:val="single"/>
        </w:rPr>
        <w:t>Environment</w:t>
      </w:r>
      <w:r>
        <w:rPr>
          <w:rFonts w:ascii="Verdana" w:hAnsi="Verdana" w:cs="Times"/>
          <w:sz w:val="20"/>
          <w:szCs w:val="20"/>
        </w:rPr>
        <w:t>: Asp.Net Core, EF Core, C#, Typescript, TSQL, SQLServer</w:t>
      </w:r>
      <w:r w:rsidR="00754CB8">
        <w:rPr>
          <w:rFonts w:ascii="Verdana" w:hAnsi="Verdana" w:cs="Times"/>
          <w:sz w:val="20"/>
          <w:szCs w:val="20"/>
        </w:rPr>
        <w:t xml:space="preserve"> 2016</w:t>
      </w:r>
      <w:r>
        <w:rPr>
          <w:rFonts w:ascii="Verdana" w:hAnsi="Verdana" w:cs="Times"/>
          <w:sz w:val="20"/>
          <w:szCs w:val="20"/>
        </w:rPr>
        <w:t xml:space="preserve">, Angular, Rxjs, SignalR, AzureAD, Azure AppInsights, Azure Service Bus Queue and Topic, Azure Blob Storage, Azure CosmosDB, Azure AD, </w:t>
      </w:r>
      <w:r w:rsidR="00754CB8">
        <w:rPr>
          <w:rFonts w:ascii="Verdana" w:hAnsi="Verdana" w:cs="Times"/>
          <w:sz w:val="20"/>
          <w:szCs w:val="20"/>
        </w:rPr>
        <w:t>Azure Service Fabric,</w:t>
      </w:r>
      <w:r>
        <w:rPr>
          <w:rFonts w:ascii="Verdana" w:hAnsi="Verdana" w:cs="Times"/>
          <w:sz w:val="20"/>
          <w:szCs w:val="20"/>
        </w:rPr>
        <w:t xml:space="preserve"> </w:t>
      </w:r>
      <w:r w:rsidR="00754CB8">
        <w:rPr>
          <w:rFonts w:ascii="Verdana" w:hAnsi="Verdana" w:cs="Times"/>
          <w:sz w:val="20"/>
          <w:szCs w:val="20"/>
        </w:rPr>
        <w:t>PrimeNG, AngularCLI, Visual Studio 2017</w:t>
      </w:r>
      <w:r w:rsidR="00D8021F">
        <w:rPr>
          <w:rFonts w:ascii="Verdana" w:hAnsi="Verdana" w:cs="Times"/>
          <w:sz w:val="20"/>
          <w:szCs w:val="20"/>
        </w:rPr>
        <w:t>.</w:t>
      </w:r>
      <w:bookmarkStart w:id="0" w:name="_GoBack"/>
      <w:bookmarkEnd w:id="0"/>
    </w:p>
    <w:p w14:paraId="04A13EF4" w14:textId="77777777" w:rsidR="00591A1A" w:rsidRPr="00313E64" w:rsidRDefault="00591A1A" w:rsidP="00A676A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</w:p>
    <w:p w14:paraId="266FA12A" w14:textId="4C3C010A" w:rsidR="00FC2DA0" w:rsidRPr="00DF0D8D" w:rsidRDefault="00356F1A" w:rsidP="00FC2DA0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Client 2 : </w:t>
      </w:r>
      <w:r w:rsidR="00CC125A">
        <w:rPr>
          <w:rFonts w:ascii="Verdana" w:hAnsi="Verdana" w:cs="Tahoma"/>
          <w:b/>
          <w:sz w:val="20"/>
          <w:szCs w:val="20"/>
        </w:rPr>
        <w:t>RevSpring</w:t>
      </w:r>
      <w:r w:rsidR="00FA3044">
        <w:rPr>
          <w:rFonts w:ascii="Verdana" w:hAnsi="Verdana" w:cs="Tahoma"/>
          <w:b/>
          <w:sz w:val="20"/>
          <w:szCs w:val="20"/>
        </w:rPr>
        <w:t>, Phoenix, AZ</w:t>
      </w:r>
      <w:r w:rsidR="00FC2DA0" w:rsidRPr="00DF0D8D">
        <w:rPr>
          <w:rFonts w:ascii="Verdana" w:hAnsi="Verdana" w:cs="Tahoma"/>
          <w:b/>
          <w:sz w:val="20"/>
          <w:szCs w:val="20"/>
        </w:rPr>
        <w:t xml:space="preserve"> (</w:t>
      </w:r>
      <w:r w:rsidR="008B53BD">
        <w:rPr>
          <w:rFonts w:ascii="Verdana" w:hAnsi="Verdana" w:cs="Tahoma"/>
          <w:b/>
          <w:sz w:val="20"/>
          <w:szCs w:val="20"/>
        </w:rPr>
        <w:t>June 2014</w:t>
      </w:r>
      <w:r w:rsidR="00FC2DA0" w:rsidRPr="00DF0D8D">
        <w:rPr>
          <w:rFonts w:ascii="Verdana" w:hAnsi="Verdana" w:cs="Tahoma"/>
          <w:b/>
          <w:sz w:val="20"/>
          <w:szCs w:val="20"/>
        </w:rPr>
        <w:t xml:space="preserve">- </w:t>
      </w:r>
      <w:r w:rsidR="008B53BD">
        <w:rPr>
          <w:rFonts w:ascii="Verdana" w:hAnsi="Verdana" w:cs="Tahoma"/>
          <w:b/>
          <w:sz w:val="20"/>
          <w:szCs w:val="20"/>
        </w:rPr>
        <w:t>November 2015</w:t>
      </w:r>
      <w:r w:rsidR="00FC2DA0" w:rsidRPr="00DF0D8D">
        <w:rPr>
          <w:rFonts w:ascii="Verdana" w:hAnsi="Verdana" w:cs="Tahoma"/>
          <w:b/>
          <w:sz w:val="20"/>
          <w:szCs w:val="20"/>
        </w:rPr>
        <w:t>)</w:t>
      </w:r>
    </w:p>
    <w:p w14:paraId="238685B3" w14:textId="51C7B1B1" w:rsidR="00FC2DA0" w:rsidRPr="00091452" w:rsidRDefault="00BE22B5" w:rsidP="00FC2DA0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.NET</w:t>
      </w:r>
      <w:r w:rsidR="00B52A99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Developer</w:t>
      </w:r>
      <w:r w:rsidR="00091452">
        <w:rPr>
          <w:rFonts w:ascii="Verdana" w:hAnsi="Verdana" w:cs="Tahoma"/>
          <w:sz w:val="20"/>
          <w:szCs w:val="20"/>
        </w:rPr>
        <w:t xml:space="preserve"> </w:t>
      </w:r>
      <w:r w:rsidR="00091452">
        <w:rPr>
          <w:rFonts w:ascii="Verdana" w:hAnsi="Verdana" w:cs="Times New Roman"/>
          <w:sz w:val="18"/>
          <w:szCs w:val="18"/>
        </w:rPr>
        <w:t xml:space="preserve">- </w:t>
      </w:r>
      <w:r w:rsidR="00091452" w:rsidRPr="00091452">
        <w:rPr>
          <w:rFonts w:ascii="Verdana" w:eastAsia="Times New Roman" w:hAnsi="Verdana" w:cs="Times New Roman"/>
          <w:color w:val="000000"/>
          <w:sz w:val="20"/>
          <w:szCs w:val="20"/>
        </w:rPr>
        <w:t xml:space="preserve">Project </w:t>
      </w:r>
      <w:r w:rsidR="00091452">
        <w:rPr>
          <w:rFonts w:ascii="Verdana" w:eastAsia="Times New Roman" w:hAnsi="Verdana" w:cs="Times New Roman"/>
          <w:color w:val="000000"/>
          <w:sz w:val="20"/>
          <w:szCs w:val="20"/>
        </w:rPr>
        <w:t>Emerge</w:t>
      </w:r>
      <w:r w:rsidR="00091452" w:rsidRPr="00091452">
        <w:rPr>
          <w:rFonts w:ascii="Verdana" w:eastAsia="Times New Roman" w:hAnsi="Verdana" w:cs="Times New Roman"/>
          <w:color w:val="000000"/>
          <w:sz w:val="20"/>
          <w:szCs w:val="20"/>
        </w:rPr>
        <w:t xml:space="preserve">, the company's flagship </w:t>
      </w:r>
      <w:r w:rsidR="00292C48">
        <w:rPr>
          <w:rFonts w:ascii="Verdana" w:eastAsia="Times New Roman" w:hAnsi="Verdana" w:cs="Times New Roman"/>
          <w:color w:val="000000"/>
          <w:sz w:val="20"/>
          <w:szCs w:val="20"/>
        </w:rPr>
        <w:t xml:space="preserve">payments </w:t>
      </w:r>
      <w:r w:rsidR="00753B97">
        <w:rPr>
          <w:rFonts w:ascii="Verdana" w:eastAsia="Times New Roman" w:hAnsi="Verdana" w:cs="Times New Roman"/>
          <w:color w:val="000000"/>
          <w:sz w:val="20"/>
          <w:szCs w:val="20"/>
        </w:rPr>
        <w:t>product</w:t>
      </w:r>
    </w:p>
    <w:p w14:paraId="7AC3FBC4" w14:textId="77777777" w:rsidR="00FC2DA0" w:rsidRPr="00FB5B29" w:rsidRDefault="00FC2DA0" w:rsidP="00FC2DA0">
      <w:pPr>
        <w:widowControl w:val="0"/>
        <w:autoSpaceDE w:val="0"/>
        <w:autoSpaceDN w:val="0"/>
        <w:adjustRightInd w:val="0"/>
        <w:spacing w:after="240"/>
        <w:rPr>
          <w:rFonts w:ascii="Verdana" w:hAnsi="Verdana" w:cs="Tahoma"/>
          <w:sz w:val="20"/>
          <w:szCs w:val="20"/>
          <w:u w:val="single"/>
        </w:rPr>
      </w:pPr>
      <w:r w:rsidRPr="00FB5B29">
        <w:rPr>
          <w:rFonts w:ascii="Verdana" w:hAnsi="Verdana" w:cs="Tahoma"/>
          <w:sz w:val="20"/>
          <w:szCs w:val="20"/>
          <w:u w:val="single"/>
        </w:rPr>
        <w:t>Responsibilities</w:t>
      </w:r>
    </w:p>
    <w:p w14:paraId="71C3E261" w14:textId="77777777" w:rsidR="00FB5B29" w:rsidRPr="00FB5B29" w:rsidRDefault="00FB5B29" w:rsidP="00FB5B2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FB5B29">
        <w:rPr>
          <w:rFonts w:ascii="Verdana" w:hAnsi="Verdana" w:cs="Tahoma"/>
          <w:sz w:val="20"/>
          <w:szCs w:val="20"/>
        </w:rPr>
        <w:t>Took part in designing the wire frames using Balsamiq in the initial phases of the Project.</w:t>
      </w:r>
    </w:p>
    <w:p w14:paraId="02D09057" w14:textId="76CF86D6" w:rsidR="00FB5B29" w:rsidRPr="00004E13" w:rsidRDefault="00FB5B29" w:rsidP="00FB5B2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FB5B29">
        <w:rPr>
          <w:rFonts w:ascii="Verdana" w:hAnsi="Verdana" w:cs="Tahoma"/>
          <w:sz w:val="20"/>
          <w:szCs w:val="20"/>
        </w:rPr>
        <w:t>Implemented a Mobile first UI for “Obsidian” online pa</w:t>
      </w:r>
      <w:r w:rsidR="00751F36">
        <w:rPr>
          <w:rFonts w:ascii="Verdana" w:hAnsi="Verdana" w:cs="Tahoma"/>
          <w:sz w:val="20"/>
          <w:szCs w:val="20"/>
        </w:rPr>
        <w:t xml:space="preserve">yment system using </w:t>
      </w:r>
      <w:r w:rsidR="00751F36" w:rsidRPr="0020493A">
        <w:rPr>
          <w:rFonts w:ascii="Verdana" w:hAnsi="Verdana" w:cs="Tahoma"/>
          <w:b/>
          <w:sz w:val="20"/>
          <w:szCs w:val="20"/>
        </w:rPr>
        <w:t>AngularJS, NodeJS</w:t>
      </w:r>
      <w:r w:rsidRPr="0020493A">
        <w:rPr>
          <w:rFonts w:ascii="Verdana" w:hAnsi="Verdana" w:cs="Tahoma"/>
          <w:b/>
          <w:sz w:val="20"/>
          <w:szCs w:val="20"/>
        </w:rPr>
        <w:t xml:space="preserve"> </w:t>
      </w:r>
      <w:r w:rsidRPr="00FB5B29">
        <w:rPr>
          <w:rFonts w:ascii="Verdana" w:hAnsi="Verdana" w:cs="Tahoma"/>
          <w:sz w:val="20"/>
          <w:szCs w:val="20"/>
        </w:rPr>
        <w:t>and Foundation 5 frameworks.</w:t>
      </w:r>
    </w:p>
    <w:p w14:paraId="171D2FF3" w14:textId="075EB760" w:rsidR="00004E13" w:rsidRPr="00FB5B29" w:rsidRDefault="00004E13" w:rsidP="00FB5B2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004E13">
        <w:rPr>
          <w:rFonts w:ascii="Verdana" w:hAnsi="Verdana" w:cs="Times"/>
          <w:sz w:val="20"/>
          <w:szCs w:val="20"/>
        </w:rPr>
        <w:t>Focusing on hi</w:t>
      </w:r>
      <w:r>
        <w:rPr>
          <w:rFonts w:ascii="Verdana" w:hAnsi="Verdana" w:cs="Times"/>
          <w:sz w:val="20"/>
          <w:szCs w:val="20"/>
        </w:rPr>
        <w:t>gh</w:t>
      </w:r>
      <w:r w:rsidRPr="00004E13">
        <w:rPr>
          <w:rFonts w:ascii="Verdana" w:hAnsi="Verdana" w:cs="Times"/>
          <w:sz w:val="20"/>
          <w:szCs w:val="20"/>
        </w:rPr>
        <w:t xml:space="preserve"> separation of concerns by designing multi layer (</w:t>
      </w:r>
      <w:r>
        <w:rPr>
          <w:rFonts w:ascii="Verdana" w:hAnsi="Verdana" w:cs="Times"/>
          <w:sz w:val="20"/>
          <w:szCs w:val="20"/>
        </w:rPr>
        <w:t>data layer, business layer and UI</w:t>
      </w:r>
      <w:r w:rsidRPr="00004E13">
        <w:rPr>
          <w:rFonts w:ascii="Verdana" w:hAnsi="Verdana" w:cs="Times"/>
          <w:sz w:val="20"/>
          <w:szCs w:val="20"/>
        </w:rPr>
        <w:t>), .Net solutions. While emphasizing scalability by designing highly distributed services.</w:t>
      </w:r>
    </w:p>
    <w:p w14:paraId="163DF8B4" w14:textId="20747F2A" w:rsidR="00FB5B29" w:rsidRPr="00FB5B29" w:rsidRDefault="00FB5B29" w:rsidP="00FB5B2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FB5B29">
        <w:rPr>
          <w:rFonts w:ascii="Verdana" w:hAnsi="Verdana" w:cs="Tahoma"/>
          <w:sz w:val="20"/>
          <w:szCs w:val="20"/>
        </w:rPr>
        <w:t xml:space="preserve">Created several custom directives and filters using </w:t>
      </w:r>
      <w:r w:rsidRPr="00C87A72">
        <w:rPr>
          <w:rFonts w:ascii="Verdana" w:hAnsi="Verdana" w:cs="Tahoma"/>
          <w:b/>
          <w:sz w:val="20"/>
          <w:szCs w:val="20"/>
        </w:rPr>
        <w:t>AngularJS</w:t>
      </w:r>
      <w:r w:rsidR="0096793E">
        <w:rPr>
          <w:rFonts w:ascii="Verdana" w:hAnsi="Verdana" w:cs="Tahoma"/>
          <w:b/>
          <w:sz w:val="20"/>
          <w:szCs w:val="20"/>
        </w:rPr>
        <w:t xml:space="preserve"> </w:t>
      </w:r>
      <w:r w:rsidR="0096793E" w:rsidRPr="00D3266E">
        <w:rPr>
          <w:rFonts w:ascii="Verdana" w:hAnsi="Verdana" w:cs="Tahoma"/>
          <w:sz w:val="20"/>
          <w:szCs w:val="20"/>
        </w:rPr>
        <w:t xml:space="preserve">and </w:t>
      </w:r>
      <w:r w:rsidR="0096793E" w:rsidRPr="0096793E">
        <w:rPr>
          <w:rFonts w:ascii="Verdana" w:hAnsi="Verdana" w:cs="Tahoma"/>
          <w:sz w:val="20"/>
          <w:szCs w:val="20"/>
        </w:rPr>
        <w:t>Javascript</w:t>
      </w:r>
      <w:r w:rsidRPr="00FB5B29">
        <w:rPr>
          <w:rFonts w:ascii="Verdana" w:hAnsi="Verdana" w:cs="Tahoma"/>
          <w:sz w:val="20"/>
          <w:szCs w:val="20"/>
        </w:rPr>
        <w:t>.</w:t>
      </w:r>
    </w:p>
    <w:p w14:paraId="627AD37A" w14:textId="3127779C" w:rsidR="00FB5B29" w:rsidRPr="00FB5B29" w:rsidRDefault="00FB5B29" w:rsidP="00FB5B2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FB5B29">
        <w:rPr>
          <w:rFonts w:ascii="Verdana" w:hAnsi="Verdana" w:cs="Tahoma"/>
          <w:sz w:val="20"/>
          <w:szCs w:val="20"/>
        </w:rPr>
        <w:t xml:space="preserve">Created Resource Manger </w:t>
      </w:r>
      <w:r w:rsidR="0092785F">
        <w:rPr>
          <w:rFonts w:ascii="Verdana" w:hAnsi="Verdana" w:cs="Tahoma"/>
          <w:sz w:val="20"/>
          <w:szCs w:val="20"/>
        </w:rPr>
        <w:t>Restful services using</w:t>
      </w:r>
      <w:r w:rsidR="0092785F" w:rsidRPr="0092785F">
        <w:rPr>
          <w:rFonts w:ascii="Verdana" w:hAnsi="Verdana" w:cs="Tahoma"/>
          <w:b/>
          <w:sz w:val="20"/>
          <w:szCs w:val="20"/>
        </w:rPr>
        <w:t xml:space="preserve"> NodeJS</w:t>
      </w:r>
      <w:r w:rsidR="0092785F">
        <w:rPr>
          <w:rFonts w:ascii="Verdana" w:hAnsi="Verdana" w:cs="Tahoma"/>
          <w:sz w:val="20"/>
          <w:szCs w:val="20"/>
        </w:rPr>
        <w:t xml:space="preserve"> </w:t>
      </w:r>
      <w:r w:rsidRPr="00FB5B29">
        <w:rPr>
          <w:rFonts w:ascii="Verdana" w:hAnsi="Verdana" w:cs="Tahoma"/>
          <w:sz w:val="20"/>
          <w:szCs w:val="20"/>
        </w:rPr>
        <w:t>to assign resources to respective roles.</w:t>
      </w:r>
    </w:p>
    <w:p w14:paraId="1D0FE81B" w14:textId="1F4DA706" w:rsidR="00FB5B29" w:rsidRPr="0030635E" w:rsidRDefault="00FB5B29" w:rsidP="0030635E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0635E">
        <w:rPr>
          <w:rFonts w:ascii="Verdana" w:hAnsi="Verdana"/>
          <w:sz w:val="20"/>
          <w:szCs w:val="20"/>
        </w:rPr>
        <w:t xml:space="preserve">Designed and Implemented Template Manager service </w:t>
      </w:r>
      <w:r w:rsidR="00FD05B8" w:rsidRPr="0030635E">
        <w:rPr>
          <w:rFonts w:ascii="Verdana" w:hAnsi="Verdana"/>
          <w:sz w:val="20"/>
          <w:szCs w:val="20"/>
        </w:rPr>
        <w:t>(</w:t>
      </w:r>
      <w:r w:rsidR="0061187B" w:rsidRPr="0030635E">
        <w:rPr>
          <w:rFonts w:ascii="Verdana" w:hAnsi="Verdana"/>
          <w:sz w:val="20"/>
          <w:szCs w:val="20"/>
        </w:rPr>
        <w:t xml:space="preserve"> Utilized </w:t>
      </w:r>
      <w:r w:rsidR="008F0529" w:rsidRPr="0030635E">
        <w:rPr>
          <w:rFonts w:ascii="Verdana" w:hAnsi="Verdana"/>
          <w:sz w:val="20"/>
          <w:szCs w:val="20"/>
        </w:rPr>
        <w:t>sql serve</w:t>
      </w:r>
      <w:r w:rsidR="0061187B" w:rsidRPr="0030635E">
        <w:rPr>
          <w:rFonts w:ascii="Verdana" w:hAnsi="Verdana"/>
          <w:sz w:val="20"/>
          <w:szCs w:val="20"/>
        </w:rPr>
        <w:t>r 2012</w:t>
      </w:r>
      <w:r w:rsidR="00043A51" w:rsidRPr="0030635E">
        <w:rPr>
          <w:rFonts w:ascii="Verdana" w:hAnsi="Verdana"/>
          <w:sz w:val="20"/>
          <w:szCs w:val="20"/>
        </w:rPr>
        <w:t>/Entity Framework</w:t>
      </w:r>
      <w:r w:rsidR="0061187B" w:rsidRPr="0030635E">
        <w:rPr>
          <w:rFonts w:ascii="Verdana" w:hAnsi="Verdana"/>
          <w:sz w:val="20"/>
          <w:szCs w:val="20"/>
        </w:rPr>
        <w:t xml:space="preserve">, </w:t>
      </w:r>
      <w:r w:rsidR="00A6372E">
        <w:rPr>
          <w:rFonts w:ascii="Verdana" w:hAnsi="Verdana"/>
          <w:sz w:val="20"/>
          <w:szCs w:val="20"/>
        </w:rPr>
        <w:t xml:space="preserve">ASP.NET 4.5, </w:t>
      </w:r>
      <w:r w:rsidR="0061187B" w:rsidRPr="0030635E">
        <w:rPr>
          <w:rFonts w:ascii="Verdana" w:hAnsi="Verdana"/>
          <w:sz w:val="20"/>
          <w:szCs w:val="20"/>
        </w:rPr>
        <w:t>Mvc/Web-Api “with jwt’s” to serve data</w:t>
      </w:r>
      <w:r w:rsidR="008F0529" w:rsidRPr="0030635E">
        <w:rPr>
          <w:rFonts w:ascii="Verdana" w:hAnsi="Verdana"/>
          <w:sz w:val="20"/>
          <w:szCs w:val="20"/>
        </w:rPr>
        <w:t>, NodeJs to call web api’s/filter data</w:t>
      </w:r>
      <w:r w:rsidR="0061187B" w:rsidRPr="0030635E">
        <w:rPr>
          <w:rFonts w:ascii="Verdana" w:hAnsi="Verdana"/>
          <w:sz w:val="20"/>
          <w:szCs w:val="20"/>
        </w:rPr>
        <w:t xml:space="preserve">/return json objects to angular ) </w:t>
      </w:r>
      <w:r w:rsidR="00180E71" w:rsidRPr="0030635E">
        <w:rPr>
          <w:rFonts w:ascii="Verdana" w:hAnsi="Verdana"/>
          <w:sz w:val="20"/>
          <w:szCs w:val="20"/>
        </w:rPr>
        <w:t>for subscribers to</w:t>
      </w:r>
      <w:r w:rsidR="0061187B" w:rsidRPr="0030635E">
        <w:rPr>
          <w:rFonts w:ascii="Verdana" w:hAnsi="Verdana"/>
          <w:sz w:val="20"/>
          <w:szCs w:val="20"/>
        </w:rPr>
        <w:t xml:space="preserve"> customize the</w:t>
      </w:r>
      <w:r w:rsidR="00180E71" w:rsidRPr="0030635E">
        <w:rPr>
          <w:rFonts w:ascii="Verdana" w:hAnsi="Verdana"/>
          <w:sz w:val="20"/>
          <w:szCs w:val="20"/>
        </w:rPr>
        <w:t>ir payment gateway</w:t>
      </w:r>
      <w:r w:rsidR="0061187B" w:rsidRPr="0030635E">
        <w:rPr>
          <w:rFonts w:ascii="Verdana" w:hAnsi="Verdana"/>
          <w:sz w:val="20"/>
          <w:szCs w:val="20"/>
        </w:rPr>
        <w:t>.</w:t>
      </w:r>
      <w:r w:rsidR="008F0529" w:rsidRPr="0030635E">
        <w:rPr>
          <w:rFonts w:ascii="Verdana" w:hAnsi="Verdana"/>
          <w:sz w:val="20"/>
          <w:szCs w:val="20"/>
        </w:rPr>
        <w:t xml:space="preserve"> </w:t>
      </w:r>
    </w:p>
    <w:p w14:paraId="7235A2EA" w14:textId="77777777" w:rsidR="0061187B" w:rsidRPr="0061187B" w:rsidRDefault="0061187B" w:rsidP="0061187B">
      <w:pPr>
        <w:pStyle w:val="ListParagraph"/>
        <w:rPr>
          <w:rFonts w:ascii="Verdana" w:hAnsi="Verdana" w:cs="Tahoma"/>
          <w:sz w:val="20"/>
          <w:szCs w:val="20"/>
        </w:rPr>
      </w:pPr>
    </w:p>
    <w:p w14:paraId="22675F3B" w14:textId="04D1185A" w:rsidR="00D94FF2" w:rsidRPr="009631BD" w:rsidRDefault="00FB5B29" w:rsidP="00D94FF2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FB5B29">
        <w:rPr>
          <w:rFonts w:ascii="Verdana" w:hAnsi="Verdana" w:cs="Tahoma"/>
          <w:sz w:val="20"/>
          <w:szCs w:val="20"/>
        </w:rPr>
        <w:t xml:space="preserve">Built </w:t>
      </w:r>
      <w:r w:rsidR="00B328B5">
        <w:rPr>
          <w:rFonts w:ascii="Verdana" w:hAnsi="Verdana" w:cs="Tahoma"/>
          <w:sz w:val="20"/>
          <w:szCs w:val="20"/>
        </w:rPr>
        <w:t xml:space="preserve">Restful services for </w:t>
      </w:r>
      <w:r w:rsidRPr="00FB5B29">
        <w:rPr>
          <w:rFonts w:ascii="Verdana" w:hAnsi="Verdana" w:cs="Tahoma"/>
          <w:sz w:val="20"/>
          <w:szCs w:val="20"/>
        </w:rPr>
        <w:t xml:space="preserve">Organization Manager, User Manager and Report </w:t>
      </w:r>
      <w:r w:rsidRPr="00FB5B29">
        <w:rPr>
          <w:rFonts w:ascii="Verdana" w:hAnsi="Verdana" w:cs="Tahoma"/>
          <w:sz w:val="20"/>
          <w:szCs w:val="20"/>
        </w:rPr>
        <w:lastRenderedPageBreak/>
        <w:t>Centre</w:t>
      </w:r>
      <w:r w:rsidR="00B328B5">
        <w:rPr>
          <w:rFonts w:ascii="Verdana" w:hAnsi="Verdana" w:cs="Tahoma"/>
          <w:sz w:val="20"/>
          <w:szCs w:val="20"/>
        </w:rPr>
        <w:t xml:space="preserve"> using</w:t>
      </w:r>
      <w:r w:rsidR="00B328B5" w:rsidRPr="000772EF">
        <w:rPr>
          <w:rFonts w:ascii="Verdana" w:hAnsi="Verdana" w:cs="Tahoma"/>
          <w:sz w:val="20"/>
          <w:szCs w:val="20"/>
        </w:rPr>
        <w:t xml:space="preserve"> </w:t>
      </w:r>
      <w:r w:rsidR="004C7192">
        <w:rPr>
          <w:rFonts w:ascii="Verdana" w:hAnsi="Verdana" w:cs="Tahoma"/>
          <w:sz w:val="20"/>
          <w:szCs w:val="20"/>
        </w:rPr>
        <w:t xml:space="preserve">C#, </w:t>
      </w:r>
      <w:r w:rsidR="00B328B5" w:rsidRPr="000772EF">
        <w:rPr>
          <w:rFonts w:ascii="Verdana" w:hAnsi="Verdana" w:cs="Tahoma"/>
          <w:sz w:val="20"/>
          <w:szCs w:val="20"/>
        </w:rPr>
        <w:t>MVC/Web-api</w:t>
      </w:r>
      <w:r w:rsidR="004C7192">
        <w:rPr>
          <w:rFonts w:ascii="Verdana" w:hAnsi="Verdana" w:cs="Tahoma"/>
          <w:sz w:val="20"/>
          <w:szCs w:val="20"/>
        </w:rPr>
        <w:t xml:space="preserve"> and Object Oriented </w:t>
      </w:r>
      <w:r w:rsidR="00E3074E">
        <w:rPr>
          <w:rFonts w:ascii="Verdana" w:hAnsi="Verdana" w:cs="Tahoma"/>
          <w:sz w:val="20"/>
          <w:szCs w:val="20"/>
        </w:rPr>
        <w:t>Methodology</w:t>
      </w:r>
      <w:r w:rsidRPr="000772EF">
        <w:rPr>
          <w:rFonts w:ascii="Verdana" w:hAnsi="Verdana" w:cs="Tahoma"/>
          <w:sz w:val="20"/>
          <w:szCs w:val="20"/>
        </w:rPr>
        <w:t>.</w:t>
      </w:r>
    </w:p>
    <w:p w14:paraId="3767C117" w14:textId="21F1AE9C" w:rsidR="00D94FF2" w:rsidRPr="00AB6180" w:rsidRDefault="00D94FF2" w:rsidP="00FB5B2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Used Dependency Injection and LINQ techniques.</w:t>
      </w:r>
    </w:p>
    <w:p w14:paraId="3E8D93FE" w14:textId="58735F0C" w:rsidR="00AB6180" w:rsidRPr="00FB5B29" w:rsidRDefault="00AB6180" w:rsidP="00FB5B2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Web Security using JSON web tokens (JWT).</w:t>
      </w:r>
    </w:p>
    <w:p w14:paraId="18EC97E9" w14:textId="77777777" w:rsidR="00FB5B29" w:rsidRPr="00836DEF" w:rsidRDefault="00FB5B29" w:rsidP="00FB5B2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FB5B29">
        <w:rPr>
          <w:rFonts w:ascii="Verdana" w:hAnsi="Verdana" w:cs="Tahoma"/>
          <w:sz w:val="20"/>
          <w:szCs w:val="20"/>
        </w:rPr>
        <w:t>Wrote Unit tests using Karma and e2e using protractor.</w:t>
      </w:r>
    </w:p>
    <w:p w14:paraId="2BAE5F3A" w14:textId="79BB0607" w:rsidR="00836DEF" w:rsidRPr="00FB5B29" w:rsidRDefault="00836DEF" w:rsidP="00FB5B2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Experienced in Enterprise system by d</w:t>
      </w:r>
      <w:r w:rsidR="00C20C05">
        <w:rPr>
          <w:rFonts w:ascii="Verdana" w:hAnsi="Verdana" w:cs="Tahoma"/>
          <w:sz w:val="20"/>
          <w:szCs w:val="20"/>
        </w:rPr>
        <w:t>eveloping</w:t>
      </w:r>
      <w:r>
        <w:rPr>
          <w:rFonts w:ascii="Verdana" w:hAnsi="Verdana" w:cs="Tahoma"/>
          <w:sz w:val="20"/>
          <w:szCs w:val="20"/>
        </w:rPr>
        <w:t xml:space="preserve"> a 3 tier distributed web application. </w:t>
      </w:r>
    </w:p>
    <w:p w14:paraId="77427B90" w14:textId="185766F6" w:rsidR="00FB5B29" w:rsidRPr="00652FB4" w:rsidRDefault="00836DEF" w:rsidP="00652FB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</w:t>
      </w:r>
      <w:r w:rsidR="00FB5B29" w:rsidRPr="00652FB4">
        <w:rPr>
          <w:rFonts w:ascii="Verdana" w:hAnsi="Verdana" w:cs="Tahoma"/>
          <w:sz w:val="20"/>
          <w:szCs w:val="20"/>
        </w:rPr>
        <w:t>articipated in daily scrum meetings &amp; 2 Week sprint meetings</w:t>
      </w:r>
    </w:p>
    <w:p w14:paraId="420825A6" w14:textId="4177DE7C" w:rsidR="00FC2DA0" w:rsidRPr="00676488" w:rsidRDefault="00FC2DA0" w:rsidP="00FB5B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760508">
        <w:rPr>
          <w:rFonts w:ascii="Verdana" w:hAnsi="Verdana" w:cs="Tahoma"/>
          <w:sz w:val="20"/>
          <w:szCs w:val="20"/>
          <w:u w:val="single"/>
        </w:rPr>
        <w:t>Environment</w:t>
      </w:r>
      <w:r>
        <w:rPr>
          <w:rFonts w:ascii="Verdana" w:hAnsi="Verdana" w:cs="Tahoma"/>
          <w:sz w:val="20"/>
          <w:szCs w:val="20"/>
        </w:rPr>
        <w:t xml:space="preserve">: </w:t>
      </w:r>
      <w:r w:rsidR="0043265E">
        <w:rPr>
          <w:rFonts w:ascii="Verdana" w:hAnsi="Verdana" w:cs="Tahoma"/>
          <w:sz w:val="20"/>
          <w:szCs w:val="20"/>
        </w:rPr>
        <w:t xml:space="preserve">C#, </w:t>
      </w:r>
      <w:r w:rsidR="00CF14D3">
        <w:rPr>
          <w:rFonts w:ascii="Verdana" w:hAnsi="Verdana" w:cs="Tahoma"/>
          <w:sz w:val="20"/>
          <w:szCs w:val="20"/>
        </w:rPr>
        <w:t>ASP.NET Framework 4.5</w:t>
      </w:r>
      <w:r w:rsidR="007848CB">
        <w:rPr>
          <w:rFonts w:ascii="Verdana" w:hAnsi="Verdana" w:cs="Tahoma"/>
          <w:sz w:val="20"/>
          <w:szCs w:val="20"/>
        </w:rPr>
        <w:t xml:space="preserve">, </w:t>
      </w:r>
      <w:r w:rsidR="009631BD">
        <w:rPr>
          <w:rFonts w:ascii="Verdana" w:hAnsi="Verdana" w:cs="Tahoma"/>
          <w:sz w:val="20"/>
          <w:szCs w:val="20"/>
        </w:rPr>
        <w:t>MVC</w:t>
      </w:r>
      <w:r w:rsidR="007848CB">
        <w:rPr>
          <w:rFonts w:ascii="Verdana" w:hAnsi="Verdana" w:cs="Tahoma"/>
          <w:sz w:val="20"/>
          <w:szCs w:val="20"/>
        </w:rPr>
        <w:t>,</w:t>
      </w:r>
      <w:r w:rsidR="009631BD">
        <w:rPr>
          <w:rFonts w:ascii="Verdana" w:hAnsi="Verdana" w:cs="Tahoma"/>
          <w:sz w:val="20"/>
          <w:szCs w:val="20"/>
        </w:rPr>
        <w:t xml:space="preserve"> </w:t>
      </w:r>
      <w:r w:rsidR="003531B1">
        <w:rPr>
          <w:rFonts w:ascii="Verdana" w:hAnsi="Verdana" w:cs="Tahoma"/>
          <w:sz w:val="20"/>
          <w:szCs w:val="20"/>
        </w:rPr>
        <w:t xml:space="preserve">NodeJS, </w:t>
      </w:r>
      <w:r>
        <w:rPr>
          <w:rFonts w:ascii="Verdana" w:hAnsi="Verdana" w:cs="Tahoma"/>
          <w:sz w:val="20"/>
          <w:szCs w:val="20"/>
        </w:rPr>
        <w:t>AngularJS</w:t>
      </w:r>
      <w:r w:rsidRPr="00676488">
        <w:rPr>
          <w:rFonts w:ascii="Verdana" w:hAnsi="Verdana" w:cs="Tahoma"/>
          <w:sz w:val="20"/>
          <w:szCs w:val="20"/>
        </w:rPr>
        <w:t>,</w:t>
      </w:r>
      <w:r w:rsidR="00D759BD">
        <w:rPr>
          <w:rFonts w:ascii="Verdana" w:hAnsi="Verdana" w:cs="Tahoma"/>
          <w:sz w:val="20"/>
          <w:szCs w:val="20"/>
        </w:rPr>
        <w:t xml:space="preserve"> </w:t>
      </w:r>
      <w:r w:rsidR="00E3074E">
        <w:rPr>
          <w:rFonts w:ascii="Verdana" w:hAnsi="Verdana" w:cs="Tahoma"/>
          <w:sz w:val="20"/>
          <w:szCs w:val="20"/>
        </w:rPr>
        <w:t xml:space="preserve">Javascript, </w:t>
      </w:r>
      <w:r w:rsidR="003531B1">
        <w:rPr>
          <w:rFonts w:ascii="Verdana" w:hAnsi="Verdana" w:cs="Tahoma"/>
          <w:sz w:val="20"/>
          <w:szCs w:val="20"/>
        </w:rPr>
        <w:t xml:space="preserve">SQL Sever, </w:t>
      </w:r>
      <w:r w:rsidR="005150AD">
        <w:rPr>
          <w:rFonts w:ascii="Verdana" w:hAnsi="Verdana" w:cs="Tahoma"/>
          <w:sz w:val="20"/>
          <w:szCs w:val="20"/>
        </w:rPr>
        <w:t xml:space="preserve">Entity Framework, </w:t>
      </w:r>
      <w:r w:rsidR="00DC029F">
        <w:rPr>
          <w:rFonts w:ascii="Verdana" w:hAnsi="Verdana" w:cs="Tahoma"/>
          <w:sz w:val="20"/>
          <w:szCs w:val="20"/>
        </w:rPr>
        <w:t xml:space="preserve">Protractor, Karma, </w:t>
      </w:r>
      <w:r w:rsidR="00BE0149">
        <w:rPr>
          <w:rFonts w:ascii="Verdana" w:hAnsi="Verdana" w:cs="Tahoma"/>
          <w:sz w:val="20"/>
          <w:szCs w:val="20"/>
        </w:rPr>
        <w:t xml:space="preserve">Gulp, </w:t>
      </w:r>
      <w:r w:rsidR="00C71100">
        <w:rPr>
          <w:rFonts w:ascii="Verdana" w:hAnsi="Verdana" w:cs="Tahoma"/>
          <w:sz w:val="20"/>
          <w:szCs w:val="20"/>
        </w:rPr>
        <w:t xml:space="preserve">Jenkins CI, </w:t>
      </w:r>
      <w:r w:rsidR="002B59DB">
        <w:rPr>
          <w:rFonts w:ascii="Verdana" w:hAnsi="Verdana" w:cs="Tahoma"/>
          <w:sz w:val="20"/>
          <w:szCs w:val="20"/>
        </w:rPr>
        <w:t>Balsamiq</w:t>
      </w:r>
      <w:r w:rsidR="00792C28">
        <w:rPr>
          <w:rFonts w:ascii="Verdana" w:hAnsi="Verdana" w:cs="Tahoma"/>
          <w:sz w:val="20"/>
          <w:szCs w:val="20"/>
        </w:rPr>
        <w:t xml:space="preserve">, </w:t>
      </w:r>
      <w:r w:rsidR="00EE37D8">
        <w:rPr>
          <w:rFonts w:ascii="Verdana" w:hAnsi="Verdana" w:cs="Tahoma"/>
          <w:sz w:val="20"/>
          <w:szCs w:val="20"/>
        </w:rPr>
        <w:t xml:space="preserve">Foundation 5, </w:t>
      </w:r>
      <w:r w:rsidR="00003A1A">
        <w:rPr>
          <w:rFonts w:ascii="Verdana" w:hAnsi="Verdana" w:cs="Tahoma"/>
          <w:sz w:val="20"/>
          <w:szCs w:val="20"/>
        </w:rPr>
        <w:t xml:space="preserve">Restful </w:t>
      </w:r>
      <w:r w:rsidR="00FA3C85">
        <w:rPr>
          <w:rFonts w:ascii="Verdana" w:hAnsi="Verdana" w:cs="Tahoma"/>
          <w:sz w:val="20"/>
          <w:szCs w:val="20"/>
        </w:rPr>
        <w:t xml:space="preserve">web </w:t>
      </w:r>
      <w:r w:rsidR="00321583">
        <w:rPr>
          <w:rFonts w:ascii="Verdana" w:hAnsi="Verdana" w:cs="Tahoma"/>
          <w:sz w:val="20"/>
          <w:szCs w:val="20"/>
        </w:rPr>
        <w:t>service</w:t>
      </w:r>
      <w:r w:rsidR="00B7453A">
        <w:rPr>
          <w:rFonts w:ascii="Verdana" w:hAnsi="Verdana" w:cs="Tahoma"/>
          <w:sz w:val="20"/>
          <w:szCs w:val="20"/>
        </w:rPr>
        <w:t xml:space="preserve">, </w:t>
      </w:r>
      <w:r w:rsidRPr="00676488">
        <w:rPr>
          <w:rFonts w:ascii="Verdana" w:hAnsi="Verdana" w:cs="Tahoma"/>
          <w:sz w:val="20"/>
          <w:szCs w:val="20"/>
        </w:rPr>
        <w:t>HTML</w:t>
      </w:r>
      <w:r w:rsidR="00A76447">
        <w:rPr>
          <w:rFonts w:ascii="Verdana" w:hAnsi="Verdana" w:cs="Tahoma"/>
          <w:sz w:val="20"/>
          <w:szCs w:val="20"/>
        </w:rPr>
        <w:t>5</w:t>
      </w:r>
      <w:r w:rsidRPr="00676488">
        <w:rPr>
          <w:rFonts w:ascii="Verdana" w:hAnsi="Verdana" w:cs="Tahoma"/>
          <w:sz w:val="20"/>
          <w:szCs w:val="20"/>
        </w:rPr>
        <w:t xml:space="preserve">, </w:t>
      </w:r>
      <w:r>
        <w:rPr>
          <w:rFonts w:ascii="Verdana" w:hAnsi="Verdana" w:cs="Tahoma"/>
          <w:sz w:val="20"/>
          <w:szCs w:val="20"/>
        </w:rPr>
        <w:t>CSS</w:t>
      </w:r>
      <w:r w:rsidR="00D23865">
        <w:rPr>
          <w:rFonts w:ascii="Verdana" w:hAnsi="Verdana" w:cs="Tahoma"/>
          <w:sz w:val="20"/>
          <w:szCs w:val="20"/>
        </w:rPr>
        <w:t>3</w:t>
      </w:r>
      <w:r>
        <w:rPr>
          <w:rFonts w:ascii="Verdana" w:hAnsi="Verdana" w:cs="Tahoma"/>
          <w:sz w:val="20"/>
          <w:szCs w:val="20"/>
        </w:rPr>
        <w:t xml:space="preserve">, </w:t>
      </w:r>
      <w:r w:rsidR="00B2119D">
        <w:rPr>
          <w:rFonts w:ascii="Verdana" w:hAnsi="Verdana" w:cs="Tahoma"/>
          <w:sz w:val="20"/>
          <w:szCs w:val="20"/>
        </w:rPr>
        <w:t xml:space="preserve">TFS &amp; </w:t>
      </w:r>
      <w:r>
        <w:rPr>
          <w:rFonts w:ascii="Verdana" w:hAnsi="Verdana" w:cs="Tahoma"/>
          <w:sz w:val="20"/>
          <w:szCs w:val="20"/>
        </w:rPr>
        <w:t>GIT</w:t>
      </w:r>
      <w:r w:rsidR="00983C84">
        <w:rPr>
          <w:rFonts w:ascii="Verdana" w:hAnsi="Verdana" w:cs="Tahoma"/>
          <w:sz w:val="20"/>
          <w:szCs w:val="20"/>
        </w:rPr>
        <w:t xml:space="preserve"> Hub</w:t>
      </w:r>
      <w:r>
        <w:rPr>
          <w:rFonts w:ascii="Verdana" w:hAnsi="Verdana" w:cs="Tahoma"/>
          <w:sz w:val="20"/>
          <w:szCs w:val="20"/>
        </w:rPr>
        <w:t xml:space="preserve">, </w:t>
      </w:r>
      <w:r w:rsidR="00A22CE4">
        <w:rPr>
          <w:rFonts w:ascii="Verdana" w:hAnsi="Verdana" w:cs="Tahoma"/>
          <w:sz w:val="20"/>
          <w:szCs w:val="20"/>
        </w:rPr>
        <w:t>WebStorm</w:t>
      </w:r>
      <w:r>
        <w:rPr>
          <w:rFonts w:ascii="Verdana" w:hAnsi="Verdana" w:cs="Tahoma"/>
          <w:sz w:val="20"/>
          <w:szCs w:val="20"/>
        </w:rPr>
        <w:t xml:space="preserve">, </w:t>
      </w:r>
      <w:r w:rsidR="00C5283E">
        <w:rPr>
          <w:rFonts w:ascii="Verdana" w:hAnsi="Verdana" w:cs="Tahoma"/>
          <w:sz w:val="20"/>
          <w:szCs w:val="20"/>
        </w:rPr>
        <w:t>Source Tree</w:t>
      </w:r>
      <w:r w:rsidR="00B54E7A">
        <w:rPr>
          <w:rFonts w:ascii="Verdana" w:hAnsi="Verdana" w:cs="Tahoma"/>
          <w:sz w:val="20"/>
          <w:szCs w:val="20"/>
        </w:rPr>
        <w:t>, SASS.</w:t>
      </w:r>
    </w:p>
    <w:p w14:paraId="2E524D63" w14:textId="7C14BC3E" w:rsidR="00FC2DA0" w:rsidRDefault="00613A0A" w:rsidP="00757FDA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sz w:val="20"/>
          <w:szCs w:val="20"/>
        </w:rPr>
      </w:pPr>
      <w:r>
        <w:rPr>
          <w:rFonts w:ascii="Verdana" w:hAnsi="Verdana" w:cs="Times"/>
          <w:b/>
          <w:sz w:val="20"/>
          <w:szCs w:val="20"/>
        </w:rPr>
        <w:t>Employer: Nerosystems, Herndon, VA</w:t>
      </w:r>
    </w:p>
    <w:p w14:paraId="4ECA4EE8" w14:textId="419EA051" w:rsidR="00D62742" w:rsidRPr="00DF0D8D" w:rsidRDefault="00613A0A" w:rsidP="00D62742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Client : </w:t>
      </w:r>
      <w:r w:rsidR="00D62742" w:rsidRPr="00DF0D8D">
        <w:rPr>
          <w:rFonts w:ascii="Verdana" w:hAnsi="Verdana" w:cs="Tahoma"/>
          <w:b/>
          <w:sz w:val="20"/>
          <w:szCs w:val="20"/>
        </w:rPr>
        <w:t>ADP, Marlborough, MA (</w:t>
      </w:r>
      <w:r w:rsidR="008B53BD">
        <w:rPr>
          <w:rFonts w:ascii="Verdana" w:hAnsi="Verdana" w:cs="Tahoma"/>
          <w:b/>
          <w:sz w:val="20"/>
          <w:szCs w:val="20"/>
        </w:rPr>
        <w:t>January</w:t>
      </w:r>
      <w:r w:rsidR="002154F0" w:rsidRPr="00DF0D8D">
        <w:rPr>
          <w:rFonts w:ascii="Verdana" w:hAnsi="Verdana" w:cs="Tahoma"/>
          <w:b/>
          <w:sz w:val="20"/>
          <w:szCs w:val="20"/>
        </w:rPr>
        <w:t xml:space="preserve"> 20</w:t>
      </w:r>
      <w:r w:rsidR="008B53BD">
        <w:rPr>
          <w:rFonts w:ascii="Verdana" w:hAnsi="Verdana" w:cs="Tahoma"/>
          <w:b/>
          <w:sz w:val="20"/>
          <w:szCs w:val="20"/>
        </w:rPr>
        <w:t>14</w:t>
      </w:r>
      <w:r w:rsidR="00D62742" w:rsidRPr="00DF0D8D">
        <w:rPr>
          <w:rFonts w:ascii="Verdana" w:hAnsi="Verdana" w:cs="Tahoma"/>
          <w:b/>
          <w:sz w:val="20"/>
          <w:szCs w:val="20"/>
        </w:rPr>
        <w:t xml:space="preserve">- </w:t>
      </w:r>
      <w:r w:rsidR="008B53BD">
        <w:rPr>
          <w:rFonts w:ascii="Verdana" w:hAnsi="Verdana" w:cs="Tahoma"/>
          <w:b/>
          <w:sz w:val="20"/>
          <w:szCs w:val="20"/>
        </w:rPr>
        <w:t>May 2014</w:t>
      </w:r>
      <w:r w:rsidR="00D62742" w:rsidRPr="00DF0D8D">
        <w:rPr>
          <w:rFonts w:ascii="Verdana" w:hAnsi="Verdana" w:cs="Tahoma"/>
          <w:b/>
          <w:sz w:val="20"/>
          <w:szCs w:val="20"/>
        </w:rPr>
        <w:t>)</w:t>
      </w:r>
    </w:p>
    <w:p w14:paraId="42420355" w14:textId="6F950D00" w:rsidR="00D62742" w:rsidRPr="00390356" w:rsidRDefault="00BB2985" w:rsidP="00D62742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.NET/ UI Developer</w:t>
      </w:r>
    </w:p>
    <w:p w14:paraId="7986A0AD" w14:textId="77777777" w:rsidR="00D62742" w:rsidRPr="00DF0D8D" w:rsidRDefault="00D62742" w:rsidP="00D62742">
      <w:pPr>
        <w:widowControl w:val="0"/>
        <w:autoSpaceDE w:val="0"/>
        <w:autoSpaceDN w:val="0"/>
        <w:adjustRightInd w:val="0"/>
        <w:spacing w:after="240"/>
        <w:rPr>
          <w:rFonts w:ascii="Verdana" w:hAnsi="Verdana" w:cs="Tahoma"/>
          <w:sz w:val="20"/>
          <w:szCs w:val="20"/>
          <w:u w:val="single"/>
        </w:rPr>
      </w:pPr>
      <w:r w:rsidRPr="00DF0D8D">
        <w:rPr>
          <w:rFonts w:ascii="Verdana" w:hAnsi="Verdana" w:cs="Tahoma"/>
          <w:sz w:val="20"/>
          <w:szCs w:val="20"/>
          <w:u w:val="single"/>
        </w:rPr>
        <w:t>Responsibilities</w:t>
      </w:r>
    </w:p>
    <w:p w14:paraId="3CCF1405" w14:textId="77777777" w:rsidR="00D62742" w:rsidRPr="00151C56" w:rsidRDefault="00D62742" w:rsidP="00D6274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151C56">
        <w:rPr>
          <w:rFonts w:ascii="Verdana" w:hAnsi="Verdana" w:cs="Tahoma"/>
          <w:sz w:val="20"/>
          <w:szCs w:val="20"/>
        </w:rPr>
        <w:t>Involved in w</w:t>
      </w:r>
      <w:r w:rsidR="00227807">
        <w:rPr>
          <w:rFonts w:ascii="Verdana" w:hAnsi="Verdana" w:cs="Tahoma"/>
          <w:sz w:val="20"/>
          <w:szCs w:val="20"/>
        </w:rPr>
        <w:t>eb application development life</w:t>
      </w:r>
      <w:r w:rsidRPr="00151C56">
        <w:rPr>
          <w:rFonts w:ascii="Verdana" w:hAnsi="Verdana" w:cs="Tahoma"/>
          <w:sz w:val="20"/>
          <w:szCs w:val="20"/>
        </w:rPr>
        <w:t>cycle, Requirements Gathering, Analysis, Design, Develo</w:t>
      </w:r>
      <w:r w:rsidR="00125FF1">
        <w:rPr>
          <w:rFonts w:ascii="Verdana" w:hAnsi="Verdana" w:cs="Tahoma"/>
          <w:sz w:val="20"/>
          <w:szCs w:val="20"/>
        </w:rPr>
        <w:t>pment, Testing and Enhancements.</w:t>
      </w:r>
    </w:p>
    <w:p w14:paraId="6F3FD15D" w14:textId="0623E8C3" w:rsidR="00D62742" w:rsidRPr="00151C56" w:rsidRDefault="00F839CE" w:rsidP="00D6274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Developed UI</w:t>
      </w:r>
      <w:r w:rsidR="008A2EFA">
        <w:rPr>
          <w:rFonts w:ascii="Verdana" w:hAnsi="Verdana" w:cs="Tahoma"/>
          <w:sz w:val="20"/>
          <w:szCs w:val="20"/>
        </w:rPr>
        <w:t xml:space="preserve"> for Red-box payroll</w:t>
      </w:r>
      <w:r w:rsidR="00CD3F51">
        <w:rPr>
          <w:rFonts w:ascii="Verdana" w:hAnsi="Verdana" w:cs="Tahoma"/>
          <w:sz w:val="20"/>
          <w:szCs w:val="20"/>
        </w:rPr>
        <w:t xml:space="preserve"> s</w:t>
      </w:r>
      <w:r w:rsidR="00D62742" w:rsidRPr="00151C56">
        <w:rPr>
          <w:rFonts w:ascii="Verdana" w:hAnsi="Verdana" w:cs="Tahoma"/>
          <w:sz w:val="20"/>
          <w:szCs w:val="20"/>
        </w:rPr>
        <w:t xml:space="preserve">ystem based on Single Page web Application concept using </w:t>
      </w:r>
      <w:r w:rsidR="00A66A49" w:rsidRPr="004D0EAF">
        <w:rPr>
          <w:rFonts w:ascii="Verdana" w:hAnsi="Verdana" w:cs="Tahoma"/>
          <w:b/>
          <w:sz w:val="20"/>
          <w:szCs w:val="20"/>
        </w:rPr>
        <w:t>AngularJS</w:t>
      </w:r>
      <w:r w:rsidR="001A41D9" w:rsidRPr="004D0EAF">
        <w:rPr>
          <w:rFonts w:ascii="Verdana" w:hAnsi="Verdana" w:cs="Tahoma"/>
          <w:b/>
          <w:sz w:val="20"/>
          <w:szCs w:val="20"/>
        </w:rPr>
        <w:t>,</w:t>
      </w:r>
      <w:r w:rsidR="00B71330" w:rsidRPr="004D0EAF">
        <w:rPr>
          <w:rFonts w:ascii="Verdana" w:hAnsi="Verdana" w:cs="Tahoma"/>
          <w:b/>
          <w:sz w:val="20"/>
          <w:szCs w:val="20"/>
        </w:rPr>
        <w:t xml:space="preserve"> </w:t>
      </w:r>
      <w:r w:rsidR="00AA343A" w:rsidRPr="00AA343A">
        <w:rPr>
          <w:rFonts w:ascii="Verdana" w:hAnsi="Verdana" w:cs="Tahoma"/>
          <w:sz w:val="20"/>
          <w:szCs w:val="20"/>
        </w:rPr>
        <w:t>Javascript,</w:t>
      </w:r>
      <w:r w:rsidR="00AA343A">
        <w:rPr>
          <w:rFonts w:ascii="Verdana" w:hAnsi="Verdana" w:cs="Tahoma"/>
          <w:b/>
          <w:sz w:val="20"/>
          <w:szCs w:val="20"/>
        </w:rPr>
        <w:t xml:space="preserve"> </w:t>
      </w:r>
      <w:r w:rsidR="00460C7D" w:rsidRPr="006300E1">
        <w:rPr>
          <w:rFonts w:ascii="Verdana" w:hAnsi="Verdana" w:cs="Tahoma"/>
          <w:sz w:val="20"/>
          <w:szCs w:val="20"/>
        </w:rPr>
        <w:t>ASP</w:t>
      </w:r>
      <w:r w:rsidR="00B71330" w:rsidRPr="00FC5DC0">
        <w:rPr>
          <w:rFonts w:ascii="Verdana" w:hAnsi="Verdana" w:cs="Tahoma"/>
          <w:sz w:val="20"/>
          <w:szCs w:val="20"/>
        </w:rPr>
        <w:t xml:space="preserve">.NET </w:t>
      </w:r>
      <w:r w:rsidR="00460C7D">
        <w:rPr>
          <w:rFonts w:ascii="Verdana" w:hAnsi="Verdana" w:cs="Tahoma"/>
          <w:sz w:val="20"/>
          <w:szCs w:val="20"/>
        </w:rPr>
        <w:t xml:space="preserve">4.0, </w:t>
      </w:r>
      <w:r w:rsidR="00B71330" w:rsidRPr="00FC5DC0">
        <w:rPr>
          <w:rFonts w:ascii="Verdana" w:hAnsi="Verdana" w:cs="Tahoma"/>
          <w:sz w:val="20"/>
          <w:szCs w:val="20"/>
        </w:rPr>
        <w:t>MVC</w:t>
      </w:r>
      <w:r w:rsidR="00331F04">
        <w:rPr>
          <w:rFonts w:ascii="Verdana" w:hAnsi="Verdana" w:cs="Tahoma"/>
          <w:sz w:val="20"/>
          <w:szCs w:val="20"/>
        </w:rPr>
        <w:t>,</w:t>
      </w:r>
      <w:r w:rsidR="004C7192">
        <w:rPr>
          <w:rFonts w:ascii="Verdana" w:hAnsi="Verdana" w:cs="Tahoma"/>
          <w:sz w:val="20"/>
          <w:szCs w:val="20"/>
        </w:rPr>
        <w:t xml:space="preserve"> </w:t>
      </w:r>
      <w:r w:rsidR="001A41D9" w:rsidRPr="00FC5DC0">
        <w:rPr>
          <w:rFonts w:ascii="Verdana" w:hAnsi="Verdana" w:cs="Tahoma"/>
          <w:sz w:val="20"/>
          <w:szCs w:val="20"/>
        </w:rPr>
        <w:t>Entity</w:t>
      </w:r>
      <w:r w:rsidR="00CD3F51" w:rsidRPr="00FC5DC0">
        <w:rPr>
          <w:rFonts w:ascii="Verdana" w:hAnsi="Verdana" w:cs="Tahoma"/>
          <w:sz w:val="20"/>
          <w:szCs w:val="20"/>
        </w:rPr>
        <w:t xml:space="preserve"> frame</w:t>
      </w:r>
      <w:r w:rsidR="00125FF1" w:rsidRPr="00FC5DC0">
        <w:rPr>
          <w:rFonts w:ascii="Verdana" w:hAnsi="Verdana" w:cs="Tahoma"/>
          <w:sz w:val="20"/>
          <w:szCs w:val="20"/>
        </w:rPr>
        <w:t>work</w:t>
      </w:r>
      <w:r w:rsidR="00331F04">
        <w:rPr>
          <w:rFonts w:ascii="Verdana" w:hAnsi="Verdana" w:cs="Tahoma"/>
          <w:sz w:val="20"/>
          <w:szCs w:val="20"/>
        </w:rPr>
        <w:t xml:space="preserve"> and C# Object Oriented Methodology</w:t>
      </w:r>
      <w:r w:rsidR="00125FF1" w:rsidRPr="00FC5DC0">
        <w:rPr>
          <w:rFonts w:ascii="Verdana" w:hAnsi="Verdana" w:cs="Tahoma"/>
          <w:sz w:val="20"/>
          <w:szCs w:val="20"/>
        </w:rPr>
        <w:t>.</w:t>
      </w:r>
    </w:p>
    <w:p w14:paraId="7E4FDCE9" w14:textId="77777777" w:rsidR="00D62742" w:rsidRPr="00CD3F51" w:rsidRDefault="00A66A49" w:rsidP="00D6274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Extensively used Angular directives in the application and created custom directives</w:t>
      </w:r>
      <w:r w:rsidR="00CD3F51">
        <w:rPr>
          <w:rFonts w:ascii="Verdana" w:hAnsi="Verdana" w:cs="Tahoma"/>
          <w:sz w:val="20"/>
          <w:szCs w:val="20"/>
        </w:rPr>
        <w:t>,</w:t>
      </w:r>
      <w:r>
        <w:rPr>
          <w:rFonts w:ascii="Verdana" w:hAnsi="Verdana" w:cs="Tahoma"/>
          <w:sz w:val="20"/>
          <w:szCs w:val="20"/>
        </w:rPr>
        <w:t xml:space="preserve"> which are also utilized by other developers in the team.</w:t>
      </w:r>
    </w:p>
    <w:p w14:paraId="58DAC7DC" w14:textId="77777777" w:rsidR="00CD3F51" w:rsidRPr="00CD3F51" w:rsidRDefault="00CD3F51" w:rsidP="00CD3F5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Created Angular services to share the data among different controllers.</w:t>
      </w:r>
    </w:p>
    <w:p w14:paraId="5C322E71" w14:textId="77777777" w:rsidR="00D62742" w:rsidRPr="00CD3F51" w:rsidRDefault="00CD3F51" w:rsidP="00D6274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Used ‘Less’ CSS pre-processor for maintaining the styles</w:t>
      </w:r>
      <w:r w:rsidR="00125FF1">
        <w:rPr>
          <w:rFonts w:ascii="Verdana" w:hAnsi="Verdana" w:cs="Tahoma"/>
          <w:sz w:val="20"/>
          <w:szCs w:val="20"/>
        </w:rPr>
        <w:t>.</w:t>
      </w:r>
    </w:p>
    <w:p w14:paraId="0C2C97FF" w14:textId="77777777" w:rsidR="00D62742" w:rsidRPr="00777C60" w:rsidRDefault="00777C60" w:rsidP="00D6274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Created static JSON files and wrote ‘HttpService’ calls to these files during initial phase of the project.</w:t>
      </w:r>
    </w:p>
    <w:p w14:paraId="25CFB72D" w14:textId="7BDE83CE" w:rsidR="00777C60" w:rsidRPr="00151C56" w:rsidRDefault="00777C60" w:rsidP="00D6274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C</w:t>
      </w:r>
      <w:r w:rsidR="00E200BE">
        <w:rPr>
          <w:rFonts w:ascii="Verdana" w:hAnsi="Verdana" w:cs="Times"/>
          <w:sz w:val="20"/>
          <w:szCs w:val="20"/>
        </w:rPr>
        <w:t>onsumed API schema and transforme</w:t>
      </w:r>
      <w:r>
        <w:rPr>
          <w:rFonts w:ascii="Verdana" w:hAnsi="Verdana" w:cs="Times"/>
          <w:sz w:val="20"/>
          <w:szCs w:val="20"/>
        </w:rPr>
        <w:t>d JSON files.</w:t>
      </w:r>
    </w:p>
    <w:p w14:paraId="2CB31343" w14:textId="45E505A7" w:rsidR="00D62742" w:rsidRPr="00777C60" w:rsidRDefault="00D62742" w:rsidP="00D6274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151C56">
        <w:rPr>
          <w:rFonts w:ascii="Verdana" w:hAnsi="Verdana" w:cs="Tahoma"/>
          <w:sz w:val="20"/>
          <w:szCs w:val="20"/>
        </w:rPr>
        <w:t>Created</w:t>
      </w:r>
      <w:r w:rsidR="00125FF1">
        <w:rPr>
          <w:rFonts w:ascii="Verdana" w:hAnsi="Verdana" w:cs="Tahoma"/>
          <w:sz w:val="20"/>
          <w:szCs w:val="20"/>
        </w:rPr>
        <w:t xml:space="preserve"> Responsive Designs using CSS3</w:t>
      </w:r>
      <w:r w:rsidR="00A8406B">
        <w:rPr>
          <w:rFonts w:ascii="Verdana" w:hAnsi="Verdana" w:cs="Tahoma"/>
          <w:sz w:val="20"/>
          <w:szCs w:val="20"/>
        </w:rPr>
        <w:t>/Bootstrap</w:t>
      </w:r>
      <w:r w:rsidR="00125FF1">
        <w:rPr>
          <w:rFonts w:ascii="Verdana" w:hAnsi="Verdana" w:cs="Tahoma"/>
          <w:sz w:val="20"/>
          <w:szCs w:val="20"/>
        </w:rPr>
        <w:t>.</w:t>
      </w:r>
    </w:p>
    <w:p w14:paraId="6CF6C9FA" w14:textId="7FCFEF18" w:rsidR="00777C60" w:rsidRPr="001862D1" w:rsidRDefault="00E16C00" w:rsidP="00E16C0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Used REST calls for communication with server</w:t>
      </w:r>
      <w:r w:rsidR="00125FF1" w:rsidRPr="00E16C00">
        <w:rPr>
          <w:rFonts w:ascii="Verdana" w:hAnsi="Verdana" w:cs="Tahoma"/>
          <w:sz w:val="20"/>
          <w:szCs w:val="20"/>
        </w:rPr>
        <w:t>.</w:t>
      </w:r>
    </w:p>
    <w:p w14:paraId="35A01096" w14:textId="58A92A40" w:rsidR="001862D1" w:rsidRPr="00E16C00" w:rsidRDefault="001862D1" w:rsidP="00E16C0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Used Nunit and Karma for unit testing.</w:t>
      </w:r>
    </w:p>
    <w:p w14:paraId="52AF7774" w14:textId="77777777" w:rsidR="00D62742" w:rsidRPr="00676488" w:rsidRDefault="00D62742" w:rsidP="00D6274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676488">
        <w:rPr>
          <w:rFonts w:ascii="Verdana" w:hAnsi="Verdana" w:cs="Tahoma"/>
          <w:sz w:val="20"/>
          <w:szCs w:val="20"/>
        </w:rPr>
        <w:t>Respo</w:t>
      </w:r>
      <w:r w:rsidR="00125FF1">
        <w:rPr>
          <w:rFonts w:ascii="Verdana" w:hAnsi="Verdana" w:cs="Tahoma"/>
          <w:sz w:val="20"/>
          <w:szCs w:val="20"/>
        </w:rPr>
        <w:t>nsible for fixing defects/bugs.</w:t>
      </w:r>
    </w:p>
    <w:p w14:paraId="30866BE4" w14:textId="77777777" w:rsidR="00D62742" w:rsidRPr="00676488" w:rsidRDefault="00D62742" w:rsidP="00D6274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lastRenderedPageBreak/>
        <w:t xml:space="preserve">Participated </w:t>
      </w:r>
      <w:r w:rsidRPr="00676488">
        <w:rPr>
          <w:rFonts w:ascii="Verdana" w:hAnsi="Verdana" w:cs="Tahoma"/>
          <w:sz w:val="20"/>
          <w:szCs w:val="20"/>
        </w:rPr>
        <w:t xml:space="preserve">in daily </w:t>
      </w:r>
      <w:r>
        <w:rPr>
          <w:rFonts w:ascii="Verdana" w:hAnsi="Verdana" w:cs="Tahoma"/>
          <w:sz w:val="20"/>
          <w:szCs w:val="20"/>
        </w:rPr>
        <w:t>scrum</w:t>
      </w:r>
      <w:r w:rsidRPr="00676488">
        <w:rPr>
          <w:rFonts w:ascii="Verdana" w:hAnsi="Verdana" w:cs="Tahoma"/>
          <w:sz w:val="20"/>
          <w:szCs w:val="20"/>
        </w:rPr>
        <w:t xml:space="preserve"> meetings &amp; </w:t>
      </w:r>
      <w:r w:rsidR="00777C60">
        <w:rPr>
          <w:rFonts w:ascii="Verdana" w:hAnsi="Verdana" w:cs="Tahoma"/>
          <w:sz w:val="20"/>
          <w:szCs w:val="20"/>
        </w:rPr>
        <w:t xml:space="preserve">3 Week </w:t>
      </w:r>
      <w:r>
        <w:rPr>
          <w:rFonts w:ascii="Verdana" w:hAnsi="Verdana" w:cs="Tahoma"/>
          <w:sz w:val="20"/>
          <w:szCs w:val="20"/>
        </w:rPr>
        <w:t>sprint</w:t>
      </w:r>
      <w:r w:rsidR="00125FF1">
        <w:rPr>
          <w:rFonts w:ascii="Verdana" w:hAnsi="Verdana" w:cs="Tahoma"/>
          <w:sz w:val="20"/>
          <w:szCs w:val="20"/>
        </w:rPr>
        <w:t xml:space="preserve"> meetings.</w:t>
      </w:r>
    </w:p>
    <w:p w14:paraId="2FE5DFFF" w14:textId="2D7372F7" w:rsidR="00D62742" w:rsidRPr="00676488" w:rsidRDefault="00777C60" w:rsidP="00F834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 w:rsidRPr="00760508">
        <w:rPr>
          <w:rFonts w:ascii="Verdana" w:hAnsi="Verdana" w:cs="Tahoma"/>
          <w:sz w:val="20"/>
          <w:szCs w:val="20"/>
          <w:u w:val="single"/>
        </w:rPr>
        <w:t>Environment</w:t>
      </w:r>
      <w:r>
        <w:rPr>
          <w:rFonts w:ascii="Verdana" w:hAnsi="Verdana" w:cs="Tahoma"/>
          <w:sz w:val="20"/>
          <w:szCs w:val="20"/>
        </w:rPr>
        <w:t xml:space="preserve">: </w:t>
      </w:r>
      <w:r w:rsidR="007F4706">
        <w:rPr>
          <w:rFonts w:ascii="Verdana" w:hAnsi="Verdana" w:cs="Tahoma"/>
          <w:sz w:val="20"/>
          <w:szCs w:val="20"/>
        </w:rPr>
        <w:t xml:space="preserve">C#, </w:t>
      </w:r>
      <w:r w:rsidR="002B7002" w:rsidRPr="006300E1">
        <w:rPr>
          <w:rFonts w:ascii="Verdana" w:hAnsi="Verdana" w:cs="Tahoma"/>
          <w:sz w:val="20"/>
          <w:szCs w:val="20"/>
        </w:rPr>
        <w:t>ASP</w:t>
      </w:r>
      <w:r w:rsidR="002B7002" w:rsidRPr="00FC5DC0">
        <w:rPr>
          <w:rFonts w:ascii="Verdana" w:hAnsi="Verdana" w:cs="Tahoma"/>
          <w:sz w:val="20"/>
          <w:szCs w:val="20"/>
        </w:rPr>
        <w:t xml:space="preserve">.NET </w:t>
      </w:r>
      <w:r w:rsidR="002B7002">
        <w:rPr>
          <w:rFonts w:ascii="Verdana" w:hAnsi="Verdana" w:cs="Tahoma"/>
          <w:sz w:val="20"/>
          <w:szCs w:val="20"/>
        </w:rPr>
        <w:t xml:space="preserve">4.0, </w:t>
      </w:r>
      <w:r w:rsidR="007F4706">
        <w:rPr>
          <w:rFonts w:ascii="Verdana" w:hAnsi="Verdana" w:cs="Tahoma"/>
          <w:sz w:val="20"/>
          <w:szCs w:val="20"/>
        </w:rPr>
        <w:t xml:space="preserve">MVC, </w:t>
      </w:r>
      <w:r w:rsidR="00C80D5B">
        <w:rPr>
          <w:rFonts w:ascii="Verdana" w:hAnsi="Verdana" w:cs="Tahoma"/>
          <w:sz w:val="20"/>
          <w:szCs w:val="20"/>
        </w:rPr>
        <w:t xml:space="preserve">SQL Server, </w:t>
      </w:r>
      <w:r>
        <w:rPr>
          <w:rFonts w:ascii="Verdana" w:hAnsi="Verdana" w:cs="Tahoma"/>
          <w:sz w:val="20"/>
          <w:szCs w:val="20"/>
        </w:rPr>
        <w:t>AngularJS</w:t>
      </w:r>
      <w:r w:rsidR="00D62742" w:rsidRPr="00676488">
        <w:rPr>
          <w:rFonts w:ascii="Verdana" w:hAnsi="Verdana" w:cs="Tahoma"/>
          <w:sz w:val="20"/>
          <w:szCs w:val="20"/>
        </w:rPr>
        <w:t xml:space="preserve">, </w:t>
      </w:r>
      <w:r w:rsidR="006D16B2">
        <w:rPr>
          <w:rFonts w:ascii="Verdana" w:hAnsi="Verdana" w:cs="Tahoma"/>
          <w:sz w:val="20"/>
          <w:szCs w:val="20"/>
        </w:rPr>
        <w:t xml:space="preserve">Entity Framework, </w:t>
      </w:r>
      <w:r w:rsidR="00D62742" w:rsidRPr="00676488">
        <w:rPr>
          <w:rFonts w:ascii="Verdana" w:hAnsi="Verdana" w:cs="Tahoma"/>
          <w:sz w:val="20"/>
          <w:szCs w:val="20"/>
        </w:rPr>
        <w:t>JSON, AJAX, JavaScript</w:t>
      </w:r>
      <w:r w:rsidR="00224552">
        <w:rPr>
          <w:rFonts w:ascii="Verdana" w:hAnsi="Verdana" w:cs="Tahoma"/>
          <w:sz w:val="20"/>
          <w:szCs w:val="20"/>
        </w:rPr>
        <w:t>, Less</w:t>
      </w:r>
      <w:r w:rsidR="00D62742" w:rsidRPr="00676488">
        <w:rPr>
          <w:rFonts w:ascii="Verdana" w:hAnsi="Verdana" w:cs="Tahoma"/>
          <w:sz w:val="20"/>
          <w:szCs w:val="20"/>
        </w:rPr>
        <w:t xml:space="preserve">, XML, HTML, </w:t>
      </w:r>
      <w:r w:rsidR="00224552">
        <w:rPr>
          <w:rFonts w:ascii="Verdana" w:hAnsi="Verdana" w:cs="Tahoma"/>
          <w:sz w:val="20"/>
          <w:szCs w:val="20"/>
        </w:rPr>
        <w:t>CSS,</w:t>
      </w:r>
      <w:r w:rsidR="005D4BBF">
        <w:rPr>
          <w:rFonts w:ascii="Verdana" w:hAnsi="Verdana" w:cs="Tahoma"/>
          <w:sz w:val="20"/>
          <w:szCs w:val="20"/>
        </w:rPr>
        <w:t xml:space="preserve"> </w:t>
      </w:r>
      <w:r w:rsidR="00A5617D">
        <w:rPr>
          <w:rFonts w:ascii="Verdana" w:hAnsi="Verdana" w:cs="Tahoma"/>
          <w:sz w:val="20"/>
          <w:szCs w:val="20"/>
        </w:rPr>
        <w:t>TFS</w:t>
      </w:r>
      <w:r w:rsidR="00224552">
        <w:rPr>
          <w:rFonts w:ascii="Verdana" w:hAnsi="Verdana" w:cs="Tahoma"/>
          <w:sz w:val="20"/>
          <w:szCs w:val="20"/>
        </w:rPr>
        <w:t xml:space="preserve">, </w:t>
      </w:r>
      <w:r w:rsidR="00FB057A">
        <w:rPr>
          <w:rFonts w:ascii="Verdana" w:hAnsi="Verdana" w:cs="Tahoma"/>
          <w:sz w:val="20"/>
          <w:szCs w:val="20"/>
        </w:rPr>
        <w:t xml:space="preserve">Grunt, Bower, </w:t>
      </w:r>
      <w:r w:rsidR="00D77C44">
        <w:rPr>
          <w:rFonts w:ascii="Verdana" w:hAnsi="Verdana" w:cs="Tahoma"/>
          <w:sz w:val="20"/>
          <w:szCs w:val="20"/>
        </w:rPr>
        <w:t>Visual Studio</w:t>
      </w:r>
      <w:r w:rsidR="00224552">
        <w:rPr>
          <w:rFonts w:ascii="Verdana" w:hAnsi="Verdana" w:cs="Tahoma"/>
          <w:sz w:val="20"/>
          <w:szCs w:val="20"/>
        </w:rPr>
        <w:t xml:space="preserve">, </w:t>
      </w:r>
      <w:r w:rsidR="00AC4BAC">
        <w:rPr>
          <w:rFonts w:ascii="Verdana" w:hAnsi="Verdana" w:cs="Tahoma"/>
          <w:sz w:val="20"/>
          <w:szCs w:val="20"/>
        </w:rPr>
        <w:t xml:space="preserve">Bootstrap, </w:t>
      </w:r>
      <w:r w:rsidR="00224552">
        <w:rPr>
          <w:rFonts w:ascii="Verdana" w:hAnsi="Verdana" w:cs="Tahoma"/>
          <w:sz w:val="20"/>
          <w:szCs w:val="20"/>
        </w:rPr>
        <w:t>UIBootstrap</w:t>
      </w:r>
      <w:r w:rsidR="005D4BBF">
        <w:rPr>
          <w:rFonts w:ascii="Verdana" w:hAnsi="Verdana" w:cs="Tahoma"/>
          <w:sz w:val="20"/>
          <w:szCs w:val="20"/>
        </w:rPr>
        <w:t>,</w:t>
      </w:r>
      <w:r w:rsidR="005D4BBF" w:rsidRPr="005D4BBF">
        <w:rPr>
          <w:rFonts w:ascii="Verdana" w:hAnsi="Verdana" w:cs="Tahoma"/>
          <w:sz w:val="20"/>
          <w:szCs w:val="20"/>
        </w:rPr>
        <w:t xml:space="preserve"> </w:t>
      </w:r>
      <w:r w:rsidR="006E0CF1">
        <w:rPr>
          <w:rFonts w:ascii="Verdana" w:hAnsi="Verdana" w:cs="Tahoma"/>
          <w:sz w:val="20"/>
          <w:szCs w:val="20"/>
        </w:rPr>
        <w:t xml:space="preserve">LESS </w:t>
      </w:r>
      <w:r w:rsidR="000D46CC">
        <w:rPr>
          <w:rFonts w:ascii="Verdana" w:hAnsi="Verdana" w:cs="Tahoma"/>
          <w:sz w:val="20"/>
          <w:szCs w:val="20"/>
        </w:rPr>
        <w:t xml:space="preserve">and </w:t>
      </w:r>
      <w:r w:rsidR="005D4BBF">
        <w:rPr>
          <w:rFonts w:ascii="Verdana" w:hAnsi="Verdana" w:cs="Tahoma"/>
          <w:sz w:val="20"/>
          <w:szCs w:val="20"/>
        </w:rPr>
        <w:t xml:space="preserve">Karma </w:t>
      </w:r>
    </w:p>
    <w:p w14:paraId="4284487E" w14:textId="77777777" w:rsidR="00D62742" w:rsidRDefault="00D62742" w:rsidP="00757FDA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sz w:val="20"/>
          <w:szCs w:val="20"/>
        </w:rPr>
      </w:pPr>
    </w:p>
    <w:p w14:paraId="58C499D6" w14:textId="7D791219" w:rsidR="00D87B2B" w:rsidRPr="00591D26" w:rsidRDefault="00613A0A" w:rsidP="00591D26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Employer: </w:t>
      </w:r>
      <w:r w:rsidR="00EA5FCD">
        <w:rPr>
          <w:rFonts w:ascii="Verdana" w:hAnsi="Verdana" w:cs="Tahoma"/>
          <w:b/>
          <w:sz w:val="20"/>
          <w:szCs w:val="20"/>
        </w:rPr>
        <w:t>Texas A&amp;M University, Corpus Christi, TX</w:t>
      </w:r>
      <w:r w:rsidR="00E4129A" w:rsidRPr="009549DA">
        <w:rPr>
          <w:rFonts w:ascii="Verdana" w:hAnsi="Verdana" w:cs="Tahoma"/>
          <w:b/>
          <w:sz w:val="20"/>
          <w:szCs w:val="20"/>
        </w:rPr>
        <w:t xml:space="preserve"> (</w:t>
      </w:r>
      <w:r w:rsidR="00EA5FCD">
        <w:rPr>
          <w:rFonts w:ascii="Verdana" w:hAnsi="Verdana" w:cs="Tahoma"/>
          <w:b/>
          <w:sz w:val="20"/>
          <w:szCs w:val="20"/>
        </w:rPr>
        <w:t>September 2011 – August 2013</w:t>
      </w:r>
      <w:r w:rsidR="00D87B2B" w:rsidRPr="009549DA">
        <w:rPr>
          <w:rFonts w:ascii="Verdana" w:hAnsi="Verdana" w:cs="Tahoma"/>
          <w:b/>
          <w:sz w:val="20"/>
          <w:szCs w:val="20"/>
        </w:rPr>
        <w:t>)</w:t>
      </w:r>
    </w:p>
    <w:p w14:paraId="094E99C3" w14:textId="5B9D82C7" w:rsidR="00D87B2B" w:rsidRPr="00676488" w:rsidRDefault="00EA5FCD" w:rsidP="00D87B2B">
      <w:pPr>
        <w:widowControl w:val="0"/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Graduate Assistant</w:t>
      </w:r>
      <w:r w:rsidR="004E0973">
        <w:rPr>
          <w:rFonts w:ascii="Verdana" w:hAnsi="Verdana" w:cs="Tahoma"/>
          <w:sz w:val="20"/>
          <w:szCs w:val="20"/>
        </w:rPr>
        <w:t xml:space="preserve"> </w:t>
      </w:r>
      <w:r w:rsidR="000B0824">
        <w:rPr>
          <w:rFonts w:ascii="Verdana" w:hAnsi="Verdana" w:cs="Tahoma"/>
          <w:sz w:val="20"/>
          <w:szCs w:val="20"/>
        </w:rPr>
        <w:t>– College of Nursing and Health Sciences.</w:t>
      </w:r>
    </w:p>
    <w:p w14:paraId="276D7A59" w14:textId="77777777" w:rsidR="00D87B2B" w:rsidRPr="009549DA" w:rsidRDefault="00D87B2B" w:rsidP="00D87B2B">
      <w:pPr>
        <w:widowControl w:val="0"/>
        <w:autoSpaceDE w:val="0"/>
        <w:autoSpaceDN w:val="0"/>
        <w:adjustRightInd w:val="0"/>
        <w:rPr>
          <w:rFonts w:ascii="Verdana" w:hAnsi="Verdana" w:cs="Times"/>
          <w:sz w:val="20"/>
          <w:szCs w:val="20"/>
          <w:u w:val="single"/>
        </w:rPr>
      </w:pPr>
    </w:p>
    <w:p w14:paraId="2DFB7E20" w14:textId="77777777" w:rsidR="00D87B2B" w:rsidRDefault="00D87B2B" w:rsidP="00D87B2B">
      <w:pPr>
        <w:widowControl w:val="0"/>
        <w:autoSpaceDE w:val="0"/>
        <w:autoSpaceDN w:val="0"/>
        <w:adjustRightInd w:val="0"/>
        <w:spacing w:after="240"/>
        <w:rPr>
          <w:rFonts w:ascii="Verdana" w:hAnsi="Verdana" w:cs="Tahoma"/>
          <w:sz w:val="20"/>
          <w:szCs w:val="20"/>
          <w:u w:val="single"/>
        </w:rPr>
      </w:pPr>
      <w:r w:rsidRPr="009549DA">
        <w:rPr>
          <w:rFonts w:ascii="Verdana" w:hAnsi="Verdana" w:cs="Tahoma"/>
          <w:sz w:val="20"/>
          <w:szCs w:val="20"/>
          <w:u w:val="single"/>
        </w:rPr>
        <w:t>Responsibilities</w:t>
      </w:r>
    </w:p>
    <w:p w14:paraId="24226AA4" w14:textId="77777777" w:rsidR="00C41193" w:rsidRPr="00C41193" w:rsidRDefault="00E4129A" w:rsidP="009878B4">
      <w:pPr>
        <w:pStyle w:val="TableContents"/>
        <w:numPr>
          <w:ilvl w:val="0"/>
          <w:numId w:val="7"/>
        </w:numPr>
        <w:spacing w:line="480" w:lineRule="auto"/>
        <w:rPr>
          <w:rFonts w:ascii="Verdana" w:hAnsi="Verdana" w:cs="Tahoma"/>
        </w:rPr>
      </w:pPr>
      <w:r w:rsidRPr="00543DDC">
        <w:rPr>
          <w:rFonts w:ascii="Verdana" w:hAnsi="Verdana" w:cs="Tahoma"/>
        </w:rPr>
        <w:t>Creating User Interfaces using HTML &amp; CSS</w:t>
      </w:r>
    </w:p>
    <w:p w14:paraId="5761E753" w14:textId="77777777" w:rsidR="00C41193" w:rsidRPr="00C41193" w:rsidRDefault="00E4129A" w:rsidP="009878B4">
      <w:pPr>
        <w:pStyle w:val="TableContents"/>
        <w:numPr>
          <w:ilvl w:val="0"/>
          <w:numId w:val="7"/>
        </w:numPr>
        <w:spacing w:line="480" w:lineRule="auto"/>
        <w:rPr>
          <w:rFonts w:ascii="Verdana" w:hAnsi="Verdana" w:cs="Tahoma"/>
        </w:rPr>
      </w:pPr>
      <w:r w:rsidRPr="00543DDC">
        <w:rPr>
          <w:rFonts w:ascii="Verdana" w:hAnsi="Verdana" w:cs="Tahoma"/>
        </w:rPr>
        <w:t>Object Oriented JavaScript Development</w:t>
      </w:r>
    </w:p>
    <w:p w14:paraId="61F43B82" w14:textId="77777777" w:rsidR="00E4129A" w:rsidRPr="00543DDC" w:rsidRDefault="00E4129A" w:rsidP="009878B4">
      <w:pPr>
        <w:pStyle w:val="TableContents"/>
        <w:numPr>
          <w:ilvl w:val="0"/>
          <w:numId w:val="7"/>
        </w:numPr>
        <w:spacing w:line="480" w:lineRule="auto"/>
        <w:rPr>
          <w:rFonts w:ascii="Verdana" w:hAnsi="Verdana" w:cs="Tahoma"/>
        </w:rPr>
      </w:pPr>
      <w:r w:rsidRPr="00543DDC">
        <w:rPr>
          <w:rFonts w:ascii="Verdana" w:hAnsi="Verdana" w:cs="Tahoma"/>
        </w:rPr>
        <w:t>Developing Javascript using Jquery</w:t>
      </w:r>
    </w:p>
    <w:p w14:paraId="719BDAB1" w14:textId="77777777" w:rsidR="00C41193" w:rsidRPr="00C41193" w:rsidRDefault="00E4129A" w:rsidP="009878B4">
      <w:pPr>
        <w:pStyle w:val="TableContents"/>
        <w:numPr>
          <w:ilvl w:val="0"/>
          <w:numId w:val="7"/>
        </w:numPr>
        <w:spacing w:line="480" w:lineRule="auto"/>
        <w:rPr>
          <w:rFonts w:ascii="Verdana" w:hAnsi="Verdana" w:cs="Tahoma"/>
        </w:rPr>
      </w:pPr>
      <w:r w:rsidRPr="00543DDC">
        <w:rPr>
          <w:rFonts w:ascii="Verdana" w:hAnsi="Verdana" w:cs="Tahoma"/>
        </w:rPr>
        <w:t>Ajax using JSON</w:t>
      </w:r>
    </w:p>
    <w:p w14:paraId="3DA1F634" w14:textId="77777777" w:rsidR="00C41193" w:rsidRPr="00C41193" w:rsidRDefault="00E4129A" w:rsidP="009878B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80" w:lineRule="auto"/>
        <w:rPr>
          <w:rFonts w:ascii="Verdana" w:hAnsi="Verdana" w:cs="Tahoma"/>
          <w:sz w:val="20"/>
          <w:szCs w:val="20"/>
        </w:rPr>
      </w:pPr>
      <w:r w:rsidRPr="00543DDC">
        <w:rPr>
          <w:rFonts w:ascii="Verdana" w:hAnsi="Verdana" w:cs="Tahoma"/>
          <w:sz w:val="20"/>
          <w:szCs w:val="20"/>
        </w:rPr>
        <w:t>Form Validations using Javascript</w:t>
      </w:r>
    </w:p>
    <w:p w14:paraId="096EF52C" w14:textId="77777777" w:rsidR="00543DDC" w:rsidRDefault="00E4129A" w:rsidP="009878B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80" w:lineRule="auto"/>
        <w:rPr>
          <w:rFonts w:ascii="Verdana" w:hAnsi="Verdana" w:cs="Tahoma"/>
          <w:sz w:val="20"/>
          <w:szCs w:val="20"/>
        </w:rPr>
      </w:pPr>
      <w:r w:rsidRPr="00543DDC">
        <w:rPr>
          <w:rFonts w:ascii="Verdana" w:hAnsi="Verdana" w:cs="Tahoma"/>
          <w:sz w:val="20"/>
          <w:szCs w:val="20"/>
        </w:rPr>
        <w:t>Creating News letter Bulletin Emails</w:t>
      </w:r>
    </w:p>
    <w:p w14:paraId="6F305AC8" w14:textId="67413580" w:rsidR="00543DDC" w:rsidRPr="00BA50B5" w:rsidRDefault="00D8501E" w:rsidP="00BA50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8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Cross-browser compatibility testing. </w:t>
      </w:r>
      <w:r w:rsidR="00543DDC" w:rsidRPr="00BA50B5">
        <w:rPr>
          <w:rFonts w:ascii="Verdana" w:hAnsi="Verdana" w:cs="Tahoma"/>
          <w:sz w:val="20"/>
          <w:szCs w:val="20"/>
        </w:rPr>
        <w:t xml:space="preserve"> </w:t>
      </w:r>
    </w:p>
    <w:p w14:paraId="7FBABA5D" w14:textId="0E37C8A6" w:rsidR="00C66CF2" w:rsidRDefault="00C66CF2" w:rsidP="00C66CF2">
      <w:pPr>
        <w:widowControl w:val="0"/>
        <w:autoSpaceDE w:val="0"/>
        <w:autoSpaceDN w:val="0"/>
        <w:adjustRightInd w:val="0"/>
        <w:spacing w:after="240" w:line="480" w:lineRule="auto"/>
        <w:rPr>
          <w:rFonts w:ascii="Verdana" w:hAnsi="Verdana" w:cs="Tahoma"/>
          <w:sz w:val="20"/>
          <w:szCs w:val="20"/>
        </w:rPr>
      </w:pPr>
      <w:r w:rsidRPr="00402D40">
        <w:rPr>
          <w:rFonts w:ascii="Verdana" w:hAnsi="Verdana" w:cs="Tahoma"/>
          <w:sz w:val="20"/>
          <w:szCs w:val="20"/>
          <w:u w:val="single"/>
        </w:rPr>
        <w:t>Environment</w:t>
      </w:r>
      <w:r w:rsidR="001372A5">
        <w:rPr>
          <w:rFonts w:ascii="Verdana" w:hAnsi="Verdana" w:cs="Tahoma"/>
          <w:sz w:val="20"/>
          <w:szCs w:val="20"/>
        </w:rPr>
        <w:t>: HTML,</w:t>
      </w:r>
      <w:r w:rsidR="00710365">
        <w:rPr>
          <w:rFonts w:ascii="Verdana" w:hAnsi="Verdana" w:cs="Tahoma"/>
          <w:sz w:val="20"/>
          <w:szCs w:val="20"/>
        </w:rPr>
        <w:t xml:space="preserve"> CSS,</w:t>
      </w:r>
      <w:r w:rsidRPr="00676488">
        <w:rPr>
          <w:rFonts w:ascii="Verdana" w:hAnsi="Verdana" w:cs="Tahoma"/>
          <w:sz w:val="20"/>
          <w:szCs w:val="20"/>
        </w:rPr>
        <w:t xml:space="preserve"> Java Script, JQuery, AJAX, Usab</w:t>
      </w:r>
      <w:r>
        <w:rPr>
          <w:rFonts w:ascii="Verdana" w:hAnsi="Verdana" w:cs="Tahoma"/>
          <w:sz w:val="20"/>
          <w:szCs w:val="20"/>
        </w:rPr>
        <w:t>ility Testing, Waterfall Model</w:t>
      </w:r>
      <w:r w:rsidR="00623D25">
        <w:rPr>
          <w:rFonts w:ascii="Verdana" w:hAnsi="Verdana" w:cs="Tahoma"/>
          <w:sz w:val="20"/>
          <w:szCs w:val="20"/>
        </w:rPr>
        <w:t xml:space="preserve"> and</w:t>
      </w:r>
      <w:r w:rsidRPr="00676488">
        <w:rPr>
          <w:rFonts w:ascii="Verdana" w:hAnsi="Verdana" w:cs="Tahoma"/>
          <w:sz w:val="20"/>
          <w:szCs w:val="20"/>
        </w:rPr>
        <w:t xml:space="preserve"> </w:t>
      </w:r>
      <w:r w:rsidR="00556559">
        <w:rPr>
          <w:rFonts w:ascii="Verdana" w:hAnsi="Verdana" w:cs="Tahoma"/>
          <w:sz w:val="20"/>
          <w:szCs w:val="20"/>
        </w:rPr>
        <w:t>Visual Studio</w:t>
      </w:r>
      <w:r>
        <w:rPr>
          <w:rFonts w:ascii="Verdana" w:hAnsi="Verdana" w:cs="Tahoma"/>
          <w:sz w:val="20"/>
          <w:szCs w:val="20"/>
        </w:rPr>
        <w:t>.</w:t>
      </w:r>
    </w:p>
    <w:p w14:paraId="3F022ABC" w14:textId="77777777" w:rsidR="00757FDA" w:rsidRDefault="00F46FFB" w:rsidP="00757F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pict w14:anchorId="6E0C9885">
          <v:shape id="_x0000_i1029" type="#_x0000_t75" style="width:431.7pt;height:1.4pt" o:hrpct="0" o:hralign="center" o:hr="t">
            <v:imagedata r:id="rId6" o:title="Default Line"/>
          </v:shape>
        </w:pict>
      </w:r>
    </w:p>
    <w:p w14:paraId="512E3D1F" w14:textId="412EE172" w:rsidR="00151C56" w:rsidRPr="00166AAF" w:rsidRDefault="00B570B7" w:rsidP="00166AAF">
      <w:pPr>
        <w:ind w:right="-720"/>
        <w:rPr>
          <w:rFonts w:ascii="Verdana" w:hAnsi="Verdana" w:cs="Arial"/>
          <w:sz w:val="20"/>
          <w:szCs w:val="20"/>
        </w:rPr>
      </w:pPr>
      <w:r>
        <w:rPr>
          <w:rStyle w:val="normalchar"/>
          <w:rFonts w:ascii="Verdana" w:hAnsi="Verdana" w:cs="Arial"/>
          <w:sz w:val="20"/>
          <w:szCs w:val="20"/>
        </w:rPr>
        <w:t>Masters</w:t>
      </w:r>
      <w:r w:rsidR="00CA680E" w:rsidRPr="00E72CAB">
        <w:rPr>
          <w:rStyle w:val="normalchar"/>
          <w:rFonts w:ascii="Verdana" w:hAnsi="Verdana" w:cs="Arial"/>
          <w:sz w:val="20"/>
          <w:szCs w:val="20"/>
        </w:rPr>
        <w:t xml:space="preserve"> in </w:t>
      </w:r>
      <w:r>
        <w:rPr>
          <w:rStyle w:val="normalchar"/>
          <w:rFonts w:ascii="Verdana" w:hAnsi="Verdana" w:cs="Arial"/>
          <w:b/>
          <w:sz w:val="20"/>
          <w:szCs w:val="20"/>
        </w:rPr>
        <w:t>Computer Science</w:t>
      </w:r>
      <w:r w:rsidR="00CA680E" w:rsidRPr="00E72CAB">
        <w:rPr>
          <w:rStyle w:val="normalchar"/>
          <w:rFonts w:ascii="Verdana" w:hAnsi="Verdana" w:cs="Arial"/>
          <w:sz w:val="20"/>
          <w:szCs w:val="20"/>
        </w:rPr>
        <w:t xml:space="preserve">, </w:t>
      </w:r>
      <w:r>
        <w:rPr>
          <w:rStyle w:val="normalchar"/>
          <w:rFonts w:ascii="Verdana" w:hAnsi="Verdana" w:cs="Arial"/>
          <w:sz w:val="20"/>
          <w:szCs w:val="20"/>
        </w:rPr>
        <w:t>Texas A&amp;M University</w:t>
      </w:r>
      <w:r w:rsidR="00166AAF">
        <w:rPr>
          <w:rStyle w:val="normalchar"/>
          <w:rFonts w:ascii="Verdana" w:hAnsi="Verdana" w:cs="Arial"/>
          <w:sz w:val="20"/>
          <w:szCs w:val="20"/>
        </w:rPr>
        <w:t>.</w:t>
      </w:r>
    </w:p>
    <w:p w14:paraId="75EBAB65" w14:textId="77777777" w:rsidR="00390356" w:rsidRPr="00676488" w:rsidRDefault="00390356" w:rsidP="00390356">
      <w:pPr>
        <w:widowControl w:val="0"/>
        <w:autoSpaceDE w:val="0"/>
        <w:autoSpaceDN w:val="0"/>
        <w:adjustRightInd w:val="0"/>
        <w:rPr>
          <w:rFonts w:ascii="Verdana" w:hAnsi="Verdana" w:cs="Times"/>
          <w:sz w:val="20"/>
          <w:szCs w:val="20"/>
        </w:rPr>
      </w:pPr>
    </w:p>
    <w:p w14:paraId="6D1B396D" w14:textId="77777777" w:rsidR="00ED427A" w:rsidRPr="00676488" w:rsidRDefault="00ED427A">
      <w:pPr>
        <w:rPr>
          <w:rFonts w:ascii="Verdana" w:hAnsi="Verdana"/>
          <w:sz w:val="20"/>
          <w:szCs w:val="20"/>
        </w:rPr>
      </w:pPr>
    </w:p>
    <w:sectPr w:rsidR="00ED427A" w:rsidRPr="00676488" w:rsidSect="00A67EA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9EE248D"/>
    <w:multiLevelType w:val="hybridMultilevel"/>
    <w:tmpl w:val="F7E8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546AC"/>
    <w:multiLevelType w:val="hybridMultilevel"/>
    <w:tmpl w:val="1292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A4BD1"/>
    <w:multiLevelType w:val="hybridMultilevel"/>
    <w:tmpl w:val="B2D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959AC"/>
    <w:multiLevelType w:val="hybridMultilevel"/>
    <w:tmpl w:val="B6BC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90738"/>
    <w:multiLevelType w:val="hybridMultilevel"/>
    <w:tmpl w:val="269E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346F5"/>
    <w:multiLevelType w:val="hybridMultilevel"/>
    <w:tmpl w:val="B6A8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35997"/>
    <w:multiLevelType w:val="hybridMultilevel"/>
    <w:tmpl w:val="6F58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EE4618"/>
    <w:multiLevelType w:val="hybridMultilevel"/>
    <w:tmpl w:val="990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4C"/>
    <w:rsid w:val="000028FD"/>
    <w:rsid w:val="00003A1A"/>
    <w:rsid w:val="00004E13"/>
    <w:rsid w:val="00020EC9"/>
    <w:rsid w:val="000355BD"/>
    <w:rsid w:val="00035748"/>
    <w:rsid w:val="00043A51"/>
    <w:rsid w:val="00063FCF"/>
    <w:rsid w:val="00074791"/>
    <w:rsid w:val="000772EF"/>
    <w:rsid w:val="00091452"/>
    <w:rsid w:val="000B0824"/>
    <w:rsid w:val="000B7ECD"/>
    <w:rsid w:val="000C524C"/>
    <w:rsid w:val="000D05EC"/>
    <w:rsid w:val="000D35DE"/>
    <w:rsid w:val="000D46CC"/>
    <w:rsid w:val="000D6DBD"/>
    <w:rsid w:val="000E2C13"/>
    <w:rsid w:val="000F1514"/>
    <w:rsid w:val="00100058"/>
    <w:rsid w:val="00106AFC"/>
    <w:rsid w:val="00125FF1"/>
    <w:rsid w:val="001372A5"/>
    <w:rsid w:val="00151C56"/>
    <w:rsid w:val="00156FB9"/>
    <w:rsid w:val="00166AAF"/>
    <w:rsid w:val="00180E71"/>
    <w:rsid w:val="00182175"/>
    <w:rsid w:val="00183CC4"/>
    <w:rsid w:val="00183FAB"/>
    <w:rsid w:val="001862D1"/>
    <w:rsid w:val="001965A7"/>
    <w:rsid w:val="00197067"/>
    <w:rsid w:val="001A13A6"/>
    <w:rsid w:val="001A41D9"/>
    <w:rsid w:val="001E113F"/>
    <w:rsid w:val="001E12F4"/>
    <w:rsid w:val="0020493A"/>
    <w:rsid w:val="00212E78"/>
    <w:rsid w:val="00213DC0"/>
    <w:rsid w:val="0021481F"/>
    <w:rsid w:val="002154F0"/>
    <w:rsid w:val="00215EFD"/>
    <w:rsid w:val="00224552"/>
    <w:rsid w:val="00227807"/>
    <w:rsid w:val="00242AAD"/>
    <w:rsid w:val="00257717"/>
    <w:rsid w:val="00292C48"/>
    <w:rsid w:val="002B09FC"/>
    <w:rsid w:val="002B42F6"/>
    <w:rsid w:val="002B59DB"/>
    <w:rsid w:val="002B7002"/>
    <w:rsid w:val="002C7445"/>
    <w:rsid w:val="002E1038"/>
    <w:rsid w:val="002F5166"/>
    <w:rsid w:val="002F64C5"/>
    <w:rsid w:val="0030635E"/>
    <w:rsid w:val="00313E64"/>
    <w:rsid w:val="00315807"/>
    <w:rsid w:val="00321231"/>
    <w:rsid w:val="00321583"/>
    <w:rsid w:val="00331F04"/>
    <w:rsid w:val="0033259B"/>
    <w:rsid w:val="00336313"/>
    <w:rsid w:val="00342E8A"/>
    <w:rsid w:val="003531B1"/>
    <w:rsid w:val="00356F1A"/>
    <w:rsid w:val="00373D21"/>
    <w:rsid w:val="00376884"/>
    <w:rsid w:val="00376A4C"/>
    <w:rsid w:val="0038650A"/>
    <w:rsid w:val="00390356"/>
    <w:rsid w:val="00392DCF"/>
    <w:rsid w:val="00396291"/>
    <w:rsid w:val="003B446F"/>
    <w:rsid w:val="003D2F23"/>
    <w:rsid w:val="003E01AD"/>
    <w:rsid w:val="003E2736"/>
    <w:rsid w:val="003F1952"/>
    <w:rsid w:val="003F29BA"/>
    <w:rsid w:val="00400F2F"/>
    <w:rsid w:val="00402D40"/>
    <w:rsid w:val="004110EF"/>
    <w:rsid w:val="00414788"/>
    <w:rsid w:val="0041485D"/>
    <w:rsid w:val="0043265E"/>
    <w:rsid w:val="00435861"/>
    <w:rsid w:val="004574ED"/>
    <w:rsid w:val="00460C7D"/>
    <w:rsid w:val="00470BB8"/>
    <w:rsid w:val="004778BF"/>
    <w:rsid w:val="004B7F43"/>
    <w:rsid w:val="004C7192"/>
    <w:rsid w:val="004D0EAF"/>
    <w:rsid w:val="004E0973"/>
    <w:rsid w:val="004E3067"/>
    <w:rsid w:val="004E4B56"/>
    <w:rsid w:val="004F04E8"/>
    <w:rsid w:val="004F1B91"/>
    <w:rsid w:val="005070CA"/>
    <w:rsid w:val="00512847"/>
    <w:rsid w:val="005150AD"/>
    <w:rsid w:val="00522608"/>
    <w:rsid w:val="00522E3E"/>
    <w:rsid w:val="005344D9"/>
    <w:rsid w:val="005430C4"/>
    <w:rsid w:val="00543DDC"/>
    <w:rsid w:val="00556559"/>
    <w:rsid w:val="00561027"/>
    <w:rsid w:val="00573D1E"/>
    <w:rsid w:val="0057425A"/>
    <w:rsid w:val="00591A1A"/>
    <w:rsid w:val="00591D26"/>
    <w:rsid w:val="0059319A"/>
    <w:rsid w:val="00597166"/>
    <w:rsid w:val="005B49C6"/>
    <w:rsid w:val="005D4BBF"/>
    <w:rsid w:val="0061187B"/>
    <w:rsid w:val="00613A0A"/>
    <w:rsid w:val="00623D25"/>
    <w:rsid w:val="006300E1"/>
    <w:rsid w:val="00633374"/>
    <w:rsid w:val="00652FB4"/>
    <w:rsid w:val="00663C58"/>
    <w:rsid w:val="00664CF2"/>
    <w:rsid w:val="00676488"/>
    <w:rsid w:val="006906C8"/>
    <w:rsid w:val="006D16B2"/>
    <w:rsid w:val="006D3CF1"/>
    <w:rsid w:val="006D7975"/>
    <w:rsid w:val="006E0CF1"/>
    <w:rsid w:val="00704826"/>
    <w:rsid w:val="00710365"/>
    <w:rsid w:val="007307A4"/>
    <w:rsid w:val="007440C8"/>
    <w:rsid w:val="00751F36"/>
    <w:rsid w:val="00752DFC"/>
    <w:rsid w:val="00753A48"/>
    <w:rsid w:val="00753B97"/>
    <w:rsid w:val="00754CB8"/>
    <w:rsid w:val="00757FDA"/>
    <w:rsid w:val="00760508"/>
    <w:rsid w:val="007614D4"/>
    <w:rsid w:val="00762ACC"/>
    <w:rsid w:val="00763EDC"/>
    <w:rsid w:val="00773BC5"/>
    <w:rsid w:val="00774EEA"/>
    <w:rsid w:val="00777C60"/>
    <w:rsid w:val="007816B5"/>
    <w:rsid w:val="007848CB"/>
    <w:rsid w:val="00785B5D"/>
    <w:rsid w:val="007876FB"/>
    <w:rsid w:val="00791FC6"/>
    <w:rsid w:val="007925AB"/>
    <w:rsid w:val="00792C28"/>
    <w:rsid w:val="007936CC"/>
    <w:rsid w:val="00796690"/>
    <w:rsid w:val="00796703"/>
    <w:rsid w:val="007A0159"/>
    <w:rsid w:val="007A5D36"/>
    <w:rsid w:val="007A7E5D"/>
    <w:rsid w:val="007B22F3"/>
    <w:rsid w:val="007C31B4"/>
    <w:rsid w:val="007D4639"/>
    <w:rsid w:val="007D7735"/>
    <w:rsid w:val="007F3AAE"/>
    <w:rsid w:val="007F4706"/>
    <w:rsid w:val="007F47A6"/>
    <w:rsid w:val="00802F2C"/>
    <w:rsid w:val="00807C50"/>
    <w:rsid w:val="00807DFA"/>
    <w:rsid w:val="00811EF4"/>
    <w:rsid w:val="00814E96"/>
    <w:rsid w:val="00822D3E"/>
    <w:rsid w:val="00822FAA"/>
    <w:rsid w:val="008268D8"/>
    <w:rsid w:val="00836DEF"/>
    <w:rsid w:val="00841EC6"/>
    <w:rsid w:val="00847AC0"/>
    <w:rsid w:val="008569A6"/>
    <w:rsid w:val="008611F4"/>
    <w:rsid w:val="008A2EFA"/>
    <w:rsid w:val="008B49E2"/>
    <w:rsid w:val="008B53BD"/>
    <w:rsid w:val="008B5623"/>
    <w:rsid w:val="008C2159"/>
    <w:rsid w:val="008C45F9"/>
    <w:rsid w:val="008C482E"/>
    <w:rsid w:val="008E0828"/>
    <w:rsid w:val="008E0891"/>
    <w:rsid w:val="008F0529"/>
    <w:rsid w:val="008F1ED7"/>
    <w:rsid w:val="008F591D"/>
    <w:rsid w:val="009002CC"/>
    <w:rsid w:val="009151AF"/>
    <w:rsid w:val="00915FE9"/>
    <w:rsid w:val="0092785F"/>
    <w:rsid w:val="00930158"/>
    <w:rsid w:val="009549DA"/>
    <w:rsid w:val="00957EED"/>
    <w:rsid w:val="009631BD"/>
    <w:rsid w:val="009634F8"/>
    <w:rsid w:val="0096793E"/>
    <w:rsid w:val="009730F6"/>
    <w:rsid w:val="00982FF2"/>
    <w:rsid w:val="00983C84"/>
    <w:rsid w:val="0098474B"/>
    <w:rsid w:val="00987336"/>
    <w:rsid w:val="009878B4"/>
    <w:rsid w:val="00987D57"/>
    <w:rsid w:val="009B44C9"/>
    <w:rsid w:val="009C4A05"/>
    <w:rsid w:val="009C6232"/>
    <w:rsid w:val="009E67FA"/>
    <w:rsid w:val="00A10681"/>
    <w:rsid w:val="00A22CE4"/>
    <w:rsid w:val="00A23B72"/>
    <w:rsid w:val="00A23F81"/>
    <w:rsid w:val="00A24B70"/>
    <w:rsid w:val="00A32BE1"/>
    <w:rsid w:val="00A543E5"/>
    <w:rsid w:val="00A5617D"/>
    <w:rsid w:val="00A6372E"/>
    <w:rsid w:val="00A66A49"/>
    <w:rsid w:val="00A676A3"/>
    <w:rsid w:val="00A67EAB"/>
    <w:rsid w:val="00A76447"/>
    <w:rsid w:val="00A805DE"/>
    <w:rsid w:val="00A8406B"/>
    <w:rsid w:val="00A8732B"/>
    <w:rsid w:val="00A92BE3"/>
    <w:rsid w:val="00A96FBB"/>
    <w:rsid w:val="00AA343A"/>
    <w:rsid w:val="00AA7874"/>
    <w:rsid w:val="00AB6180"/>
    <w:rsid w:val="00AC07D0"/>
    <w:rsid w:val="00AC4BAC"/>
    <w:rsid w:val="00AE67BF"/>
    <w:rsid w:val="00AF00D1"/>
    <w:rsid w:val="00AF4B93"/>
    <w:rsid w:val="00B0758F"/>
    <w:rsid w:val="00B16A17"/>
    <w:rsid w:val="00B2119D"/>
    <w:rsid w:val="00B24D01"/>
    <w:rsid w:val="00B328B5"/>
    <w:rsid w:val="00B34CEF"/>
    <w:rsid w:val="00B41DCD"/>
    <w:rsid w:val="00B45AD7"/>
    <w:rsid w:val="00B52A99"/>
    <w:rsid w:val="00B54E7A"/>
    <w:rsid w:val="00B570B7"/>
    <w:rsid w:val="00B67C19"/>
    <w:rsid w:val="00B70FB0"/>
    <w:rsid w:val="00B71330"/>
    <w:rsid w:val="00B7453A"/>
    <w:rsid w:val="00B80F0B"/>
    <w:rsid w:val="00B93863"/>
    <w:rsid w:val="00BA044F"/>
    <w:rsid w:val="00BA50B5"/>
    <w:rsid w:val="00BB1523"/>
    <w:rsid w:val="00BB2985"/>
    <w:rsid w:val="00BB7133"/>
    <w:rsid w:val="00BD06AB"/>
    <w:rsid w:val="00BD53D3"/>
    <w:rsid w:val="00BE0149"/>
    <w:rsid w:val="00BE22B5"/>
    <w:rsid w:val="00BE4A92"/>
    <w:rsid w:val="00BF4E1D"/>
    <w:rsid w:val="00BF5A01"/>
    <w:rsid w:val="00C14897"/>
    <w:rsid w:val="00C17277"/>
    <w:rsid w:val="00C20C05"/>
    <w:rsid w:val="00C35842"/>
    <w:rsid w:val="00C35BCE"/>
    <w:rsid w:val="00C41193"/>
    <w:rsid w:val="00C512C7"/>
    <w:rsid w:val="00C5283E"/>
    <w:rsid w:val="00C5409D"/>
    <w:rsid w:val="00C62472"/>
    <w:rsid w:val="00C66CF2"/>
    <w:rsid w:val="00C67556"/>
    <w:rsid w:val="00C7054F"/>
    <w:rsid w:val="00C7074C"/>
    <w:rsid w:val="00C71100"/>
    <w:rsid w:val="00C75CC6"/>
    <w:rsid w:val="00C77455"/>
    <w:rsid w:val="00C775A5"/>
    <w:rsid w:val="00C80D5B"/>
    <w:rsid w:val="00C81A27"/>
    <w:rsid w:val="00C86508"/>
    <w:rsid w:val="00C87A72"/>
    <w:rsid w:val="00CA680E"/>
    <w:rsid w:val="00CB6B87"/>
    <w:rsid w:val="00CC125A"/>
    <w:rsid w:val="00CD3F51"/>
    <w:rsid w:val="00CF07CB"/>
    <w:rsid w:val="00CF14D3"/>
    <w:rsid w:val="00CF2B62"/>
    <w:rsid w:val="00CF3852"/>
    <w:rsid w:val="00CF7CF6"/>
    <w:rsid w:val="00D077D8"/>
    <w:rsid w:val="00D13BAE"/>
    <w:rsid w:val="00D1401B"/>
    <w:rsid w:val="00D16627"/>
    <w:rsid w:val="00D210CF"/>
    <w:rsid w:val="00D218C2"/>
    <w:rsid w:val="00D23409"/>
    <w:rsid w:val="00D23865"/>
    <w:rsid w:val="00D3266E"/>
    <w:rsid w:val="00D34ED4"/>
    <w:rsid w:val="00D35279"/>
    <w:rsid w:val="00D40A19"/>
    <w:rsid w:val="00D47359"/>
    <w:rsid w:val="00D62742"/>
    <w:rsid w:val="00D647F1"/>
    <w:rsid w:val="00D759BD"/>
    <w:rsid w:val="00D77C44"/>
    <w:rsid w:val="00D8021F"/>
    <w:rsid w:val="00D8501E"/>
    <w:rsid w:val="00D8705A"/>
    <w:rsid w:val="00D87B2B"/>
    <w:rsid w:val="00D908AB"/>
    <w:rsid w:val="00D94FF2"/>
    <w:rsid w:val="00DA651B"/>
    <w:rsid w:val="00DA70FC"/>
    <w:rsid w:val="00DB5457"/>
    <w:rsid w:val="00DC029F"/>
    <w:rsid w:val="00DC41DF"/>
    <w:rsid w:val="00DC56CA"/>
    <w:rsid w:val="00DD3079"/>
    <w:rsid w:val="00DE71A2"/>
    <w:rsid w:val="00DF0D8D"/>
    <w:rsid w:val="00DF709E"/>
    <w:rsid w:val="00E00C2B"/>
    <w:rsid w:val="00E06D02"/>
    <w:rsid w:val="00E12FB9"/>
    <w:rsid w:val="00E16C00"/>
    <w:rsid w:val="00E200BE"/>
    <w:rsid w:val="00E3074E"/>
    <w:rsid w:val="00E318A4"/>
    <w:rsid w:val="00E3432A"/>
    <w:rsid w:val="00E4129A"/>
    <w:rsid w:val="00E53503"/>
    <w:rsid w:val="00E57D34"/>
    <w:rsid w:val="00E63F2E"/>
    <w:rsid w:val="00E819D5"/>
    <w:rsid w:val="00EA5FCD"/>
    <w:rsid w:val="00EA7682"/>
    <w:rsid w:val="00EB108F"/>
    <w:rsid w:val="00ED2E48"/>
    <w:rsid w:val="00ED427A"/>
    <w:rsid w:val="00EE37D8"/>
    <w:rsid w:val="00EE4C33"/>
    <w:rsid w:val="00EE5E65"/>
    <w:rsid w:val="00EF6A0A"/>
    <w:rsid w:val="00F02D75"/>
    <w:rsid w:val="00F4657D"/>
    <w:rsid w:val="00F46FFB"/>
    <w:rsid w:val="00F55F02"/>
    <w:rsid w:val="00F66275"/>
    <w:rsid w:val="00F71846"/>
    <w:rsid w:val="00F83447"/>
    <w:rsid w:val="00F839CE"/>
    <w:rsid w:val="00FA3044"/>
    <w:rsid w:val="00FA3C85"/>
    <w:rsid w:val="00FB057A"/>
    <w:rsid w:val="00FB5B29"/>
    <w:rsid w:val="00FC2DA0"/>
    <w:rsid w:val="00FC3E10"/>
    <w:rsid w:val="00FC5DC0"/>
    <w:rsid w:val="00FD05B8"/>
    <w:rsid w:val="00FD29C2"/>
    <w:rsid w:val="00FD44BE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6AF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4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67EAB"/>
    <w:pPr>
      <w:ind w:left="720"/>
      <w:contextualSpacing/>
    </w:pPr>
  </w:style>
  <w:style w:type="table" w:styleId="TableGrid">
    <w:name w:val="Table Grid"/>
    <w:basedOn w:val="TableNormal"/>
    <w:uiPriority w:val="59"/>
    <w:rsid w:val="0073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E4129A"/>
    <w:pPr>
      <w:suppressLineNumbers/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normalchar">
    <w:name w:val="normal__char"/>
    <w:basedOn w:val="DefaultParagraphFont"/>
    <w:rsid w:val="00CA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C72156-29B7-A54B-9552-39062E35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1021</Words>
  <Characters>5820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samrat medavarapu</dc:creator>
  <cp:lastModifiedBy>sachin medavarapu</cp:lastModifiedBy>
  <cp:revision>379</cp:revision>
  <dcterms:created xsi:type="dcterms:W3CDTF">2015-10-16T19:02:00Z</dcterms:created>
  <dcterms:modified xsi:type="dcterms:W3CDTF">2018-11-13T03:46:00Z</dcterms:modified>
</cp:coreProperties>
</file>